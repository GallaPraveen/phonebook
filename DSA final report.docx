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7FB4" w:rsidRDefault="004D7FB4" w:rsidP="009218FB">
      <w:pPr>
        <w:jc w:val="center"/>
        <w:rPr>
          <w:b/>
          <w:sz w:val="36"/>
        </w:rPr>
      </w:pPr>
      <w:r>
        <w:rPr>
          <w:b/>
          <w:sz w:val="36"/>
        </w:rPr>
        <w:t>J-Component Report</w:t>
      </w:r>
    </w:p>
    <w:p w:rsidR="004D7FB4" w:rsidRDefault="004D7FB4" w:rsidP="009218FB">
      <w:pPr>
        <w:jc w:val="center"/>
        <w:rPr>
          <w:b/>
          <w:sz w:val="36"/>
        </w:rPr>
      </w:pPr>
    </w:p>
    <w:p w:rsidR="009218FB" w:rsidRPr="00C64E65" w:rsidRDefault="000908C0" w:rsidP="009218FB">
      <w:pPr>
        <w:jc w:val="center"/>
        <w:rPr>
          <w:sz w:val="28"/>
        </w:rPr>
      </w:pPr>
      <w:r>
        <w:rPr>
          <w:b/>
          <w:sz w:val="36"/>
        </w:rPr>
        <w:t xml:space="preserve">  </w:t>
      </w:r>
      <w:r w:rsidR="000E19AC">
        <w:rPr>
          <w:b/>
          <w:sz w:val="36"/>
        </w:rPr>
        <w:t>PHONE</w:t>
      </w:r>
      <w:r w:rsidR="00901BF9">
        <w:rPr>
          <w:b/>
          <w:sz w:val="36"/>
        </w:rPr>
        <w:t>BOOK APPLICATION</w:t>
      </w:r>
    </w:p>
    <w:p w:rsidR="009218FB" w:rsidRPr="00C64E65" w:rsidRDefault="009218FB" w:rsidP="009218FB">
      <w:pPr>
        <w:jc w:val="center"/>
      </w:pPr>
    </w:p>
    <w:p w:rsidR="009218FB" w:rsidRPr="00C64E65" w:rsidRDefault="009218FB" w:rsidP="009218FB">
      <w:pPr>
        <w:jc w:val="center"/>
      </w:pPr>
    </w:p>
    <w:p w:rsidR="009218FB" w:rsidRPr="00C64E65" w:rsidRDefault="009218FB" w:rsidP="009218FB">
      <w:pPr>
        <w:jc w:val="center"/>
        <w:rPr>
          <w:i/>
          <w:sz w:val="28"/>
        </w:rPr>
      </w:pPr>
      <w:r w:rsidRPr="00C64E65">
        <w:rPr>
          <w:i/>
          <w:sz w:val="28"/>
        </w:rPr>
        <w:t>Submitted by</w:t>
      </w:r>
    </w:p>
    <w:p w:rsidR="009218FB" w:rsidRPr="00C64E65" w:rsidRDefault="009218FB" w:rsidP="009218FB">
      <w:pPr>
        <w:jc w:val="center"/>
      </w:pPr>
    </w:p>
    <w:p w:rsidR="009218FB" w:rsidRDefault="00901BF9" w:rsidP="00901BF9">
      <w:pPr>
        <w:rPr>
          <w:b/>
          <w:sz w:val="32"/>
        </w:rPr>
      </w:pPr>
      <w:r>
        <w:rPr>
          <w:b/>
          <w:sz w:val="32"/>
        </w:rPr>
        <w:t xml:space="preserve">                                  S.Pranav        -     17BEC1073</w:t>
      </w:r>
    </w:p>
    <w:p w:rsidR="00901BF9" w:rsidRDefault="00901BF9" w:rsidP="00901BF9">
      <w:pPr>
        <w:rPr>
          <w:b/>
          <w:sz w:val="32"/>
        </w:rPr>
      </w:pPr>
      <w:r>
        <w:rPr>
          <w:b/>
          <w:sz w:val="32"/>
        </w:rPr>
        <w:t xml:space="preserve">                                  G.Praveen      -     17BEC1105</w:t>
      </w:r>
    </w:p>
    <w:p w:rsidR="00901BF9" w:rsidRPr="00C64E65" w:rsidRDefault="00901BF9" w:rsidP="00901BF9">
      <w:pPr>
        <w:rPr>
          <w:b/>
          <w:sz w:val="32"/>
        </w:rPr>
      </w:pPr>
      <w:r>
        <w:rPr>
          <w:b/>
          <w:sz w:val="32"/>
        </w:rPr>
        <w:t xml:space="preserve">                                  N.Ganesh       -     17BEC1050</w:t>
      </w:r>
    </w:p>
    <w:p w:rsidR="009218FB" w:rsidRPr="00C64E65" w:rsidRDefault="009218FB" w:rsidP="009218FB">
      <w:pPr>
        <w:jc w:val="center"/>
      </w:pPr>
    </w:p>
    <w:p w:rsidR="009218FB" w:rsidRPr="00C64E65" w:rsidRDefault="009218FB" w:rsidP="009218FB">
      <w:pPr>
        <w:jc w:val="center"/>
      </w:pPr>
    </w:p>
    <w:p w:rsidR="00FA08AA" w:rsidRDefault="00FA08AA" w:rsidP="000762F0">
      <w:pPr>
        <w:spacing w:line="360" w:lineRule="auto"/>
        <w:jc w:val="center"/>
        <w:rPr>
          <w:b/>
          <w:sz w:val="30"/>
          <w:szCs w:val="32"/>
        </w:rPr>
      </w:pPr>
    </w:p>
    <w:p w:rsidR="000762F0" w:rsidRDefault="00901BF9" w:rsidP="000762F0">
      <w:pPr>
        <w:spacing w:line="360" w:lineRule="auto"/>
        <w:jc w:val="center"/>
        <w:rPr>
          <w:b/>
          <w:sz w:val="30"/>
          <w:szCs w:val="32"/>
        </w:rPr>
      </w:pPr>
      <w:r>
        <w:rPr>
          <w:b/>
          <w:sz w:val="30"/>
          <w:szCs w:val="32"/>
        </w:rPr>
        <w:t>CSE2003</w:t>
      </w:r>
    </w:p>
    <w:p w:rsidR="004D7FB4" w:rsidRPr="000E19AC" w:rsidRDefault="00901BF9" w:rsidP="000762F0">
      <w:pPr>
        <w:spacing w:line="360" w:lineRule="auto"/>
        <w:jc w:val="center"/>
        <w:rPr>
          <w:b/>
          <w:sz w:val="30"/>
          <w:szCs w:val="32"/>
        </w:rPr>
      </w:pPr>
      <w:r w:rsidRPr="000E19AC">
        <w:rPr>
          <w:b/>
          <w:sz w:val="30"/>
          <w:szCs w:val="32"/>
        </w:rPr>
        <w:t>DATA STRUCTURES AND ALGORITHMS</w:t>
      </w:r>
    </w:p>
    <w:p w:rsidR="00C866B6" w:rsidRDefault="00C866B6" w:rsidP="009218FB">
      <w:pPr>
        <w:jc w:val="center"/>
        <w:rPr>
          <w:i/>
          <w:sz w:val="28"/>
        </w:rPr>
      </w:pPr>
    </w:p>
    <w:p w:rsidR="00FA08AA" w:rsidRDefault="00FA08AA" w:rsidP="009218FB">
      <w:pPr>
        <w:jc w:val="center"/>
        <w:rPr>
          <w:i/>
          <w:sz w:val="28"/>
        </w:rPr>
      </w:pPr>
    </w:p>
    <w:p w:rsidR="00FA08AA" w:rsidRDefault="00FA08AA" w:rsidP="009218FB">
      <w:pPr>
        <w:jc w:val="center"/>
        <w:rPr>
          <w:i/>
          <w:sz w:val="28"/>
        </w:rPr>
      </w:pPr>
    </w:p>
    <w:p w:rsidR="009218FB" w:rsidRPr="00C64E65" w:rsidRDefault="009218FB" w:rsidP="009218FB">
      <w:pPr>
        <w:jc w:val="center"/>
      </w:pPr>
    </w:p>
    <w:p w:rsidR="009218FB" w:rsidRPr="00C64E65" w:rsidRDefault="00D81CF7" w:rsidP="009218FB">
      <w:pPr>
        <w:jc w:val="center"/>
        <w:rPr>
          <w:b/>
          <w:sz w:val="32"/>
        </w:rPr>
      </w:pPr>
      <w:r>
        <w:rPr>
          <w:b/>
          <w:sz w:val="32"/>
        </w:rPr>
        <w:t>BACHELOR</w:t>
      </w:r>
      <w:r w:rsidR="009218FB" w:rsidRPr="00C64E65">
        <w:rPr>
          <w:b/>
          <w:sz w:val="32"/>
        </w:rPr>
        <w:t xml:space="preserve"> OF TECHNOLOGY</w:t>
      </w:r>
    </w:p>
    <w:p w:rsidR="009218FB" w:rsidRPr="00C64E65" w:rsidRDefault="009218FB" w:rsidP="009218FB">
      <w:pPr>
        <w:jc w:val="center"/>
      </w:pPr>
    </w:p>
    <w:p w:rsidR="009218FB" w:rsidRPr="00C64E65" w:rsidRDefault="00700E9A" w:rsidP="009218FB">
      <w:pPr>
        <w:jc w:val="center"/>
      </w:pPr>
      <w:r>
        <w:t>i</w:t>
      </w:r>
      <w:r w:rsidR="005F4CA6" w:rsidRPr="00C64E65">
        <w:t>n</w:t>
      </w:r>
    </w:p>
    <w:p w:rsidR="009218FB" w:rsidRPr="00C64E65" w:rsidRDefault="009218FB" w:rsidP="009218FB">
      <w:pPr>
        <w:jc w:val="center"/>
      </w:pPr>
    </w:p>
    <w:p w:rsidR="009218FB" w:rsidRPr="00C64E65" w:rsidRDefault="000E19AC" w:rsidP="009218FB">
      <w:pPr>
        <w:jc w:val="center"/>
        <w:rPr>
          <w:b/>
          <w:sz w:val="28"/>
        </w:rPr>
      </w:pPr>
      <w:r>
        <w:rPr>
          <w:b/>
          <w:sz w:val="28"/>
        </w:rPr>
        <w:t>Electronics and Communication</w:t>
      </w:r>
      <w:r w:rsidR="00D81CF7">
        <w:rPr>
          <w:b/>
          <w:sz w:val="28"/>
        </w:rPr>
        <w:t xml:space="preserve"> Engineering</w:t>
      </w:r>
    </w:p>
    <w:p w:rsidR="009218FB" w:rsidRPr="00C64E65" w:rsidRDefault="009218FB" w:rsidP="009218FB">
      <w:pPr>
        <w:jc w:val="center"/>
      </w:pPr>
    </w:p>
    <w:p w:rsidR="009218FB" w:rsidRPr="00C64E65" w:rsidRDefault="009218FB" w:rsidP="009218FB">
      <w:pPr>
        <w:jc w:val="both"/>
      </w:pPr>
    </w:p>
    <w:p w:rsidR="009218FB" w:rsidRPr="00C64E65" w:rsidRDefault="009218FB" w:rsidP="009218FB">
      <w:pPr>
        <w:jc w:val="center"/>
        <w:rPr>
          <w:sz w:val="40"/>
        </w:rPr>
      </w:pPr>
    </w:p>
    <w:p w:rsidR="009218FB" w:rsidRPr="00C64E65" w:rsidRDefault="009218FB" w:rsidP="009218FB">
      <w:pPr>
        <w:jc w:val="center"/>
        <w:rPr>
          <w:b/>
          <w:sz w:val="32"/>
        </w:rPr>
      </w:pPr>
    </w:p>
    <w:p w:rsidR="009218FB" w:rsidRPr="00C64E65" w:rsidRDefault="0094180E" w:rsidP="009218FB">
      <w:pPr>
        <w:tabs>
          <w:tab w:val="left" w:pos="3080"/>
        </w:tabs>
        <w:jc w:val="center"/>
      </w:pPr>
      <w:r>
        <w:rPr>
          <w:b/>
          <w:noProof/>
          <w:sz w:val="32"/>
          <w:szCs w:val="32"/>
          <w:lang w:eastAsia="en-US"/>
        </w:rPr>
        <w:drawing>
          <wp:inline distT="0" distB="0" distL="0" distR="0" wp14:anchorId="06B27FDE" wp14:editId="08E02997">
            <wp:extent cx="3133725" cy="719040"/>
            <wp:effectExtent l="0" t="0" r="0" b="5080"/>
            <wp:docPr id="3" name="Picture 3" descr="Description: 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ADMIN\Downloads\VIT new logo.png"/>
                    <pic:cNvPicPr>
                      <a:picLocks noChangeAspect="1" noChangeArrowheads="1"/>
                    </pic:cNvPicPr>
                  </pic:nvPicPr>
                  <pic:blipFill>
                    <a:blip r:embed="rId8"/>
                    <a:srcRect l="2058" t="15584" r="1469" b="4329"/>
                    <a:stretch>
                      <a:fillRect/>
                    </a:stretch>
                  </pic:blipFill>
                  <pic:spPr bwMode="auto">
                    <a:xfrm>
                      <a:off x="0" y="0"/>
                      <a:ext cx="3163531" cy="725879"/>
                    </a:xfrm>
                    <a:prstGeom prst="rect">
                      <a:avLst/>
                    </a:prstGeom>
                    <a:noFill/>
                    <a:ln w="9525">
                      <a:noFill/>
                      <a:miter lim="800000"/>
                      <a:headEnd/>
                      <a:tailEnd/>
                    </a:ln>
                  </pic:spPr>
                </pic:pic>
              </a:graphicData>
            </a:graphic>
          </wp:inline>
        </w:drawing>
      </w:r>
    </w:p>
    <w:p w:rsidR="009218FB" w:rsidRPr="00C64E65" w:rsidRDefault="009218FB" w:rsidP="009218FB">
      <w:pPr>
        <w:jc w:val="center"/>
        <w:rPr>
          <w:b/>
          <w:sz w:val="18"/>
        </w:rPr>
      </w:pPr>
    </w:p>
    <w:p w:rsidR="009218FB" w:rsidRPr="00C64E65" w:rsidRDefault="009218FB" w:rsidP="009218FB">
      <w:pPr>
        <w:jc w:val="center"/>
        <w:rPr>
          <w:spacing w:val="10"/>
          <w:sz w:val="28"/>
        </w:rPr>
      </w:pPr>
    </w:p>
    <w:p w:rsidR="00FA08AA" w:rsidRDefault="00FA08AA" w:rsidP="009218FB">
      <w:pPr>
        <w:jc w:val="center"/>
        <w:rPr>
          <w:spacing w:val="10"/>
          <w:sz w:val="28"/>
        </w:rPr>
      </w:pPr>
    </w:p>
    <w:p w:rsidR="009218FB" w:rsidRPr="00C64E65" w:rsidRDefault="000E19AC" w:rsidP="009218FB">
      <w:pPr>
        <w:jc w:val="center"/>
        <w:rPr>
          <w:spacing w:val="10"/>
          <w:sz w:val="28"/>
        </w:rPr>
      </w:pPr>
      <w:r>
        <w:rPr>
          <w:spacing w:val="10"/>
          <w:sz w:val="28"/>
        </w:rPr>
        <w:t>JUNE-2020</w:t>
      </w:r>
    </w:p>
    <w:p w:rsidR="007B7E5F" w:rsidRDefault="007B7E5F">
      <w:pPr>
        <w:suppressAutoHyphens w:val="0"/>
        <w:rPr>
          <w:noProof/>
          <w:lang w:val="en-IN" w:eastAsia="en-IN"/>
        </w:rPr>
      </w:pPr>
      <w:r>
        <w:rPr>
          <w:noProof/>
          <w:lang w:val="en-IN" w:eastAsia="en-IN"/>
        </w:rPr>
        <w:br w:type="page"/>
      </w:r>
    </w:p>
    <w:p w:rsidR="007B7E5F" w:rsidRDefault="007B7E5F" w:rsidP="00352387">
      <w:pPr>
        <w:jc w:val="center"/>
        <w:rPr>
          <w:b/>
          <w:color w:val="000000" w:themeColor="text1"/>
          <w:spacing w:val="10"/>
          <w:sz w:val="32"/>
        </w:rPr>
      </w:pPr>
    </w:p>
    <w:p w:rsidR="00352387" w:rsidRPr="00C64E65" w:rsidRDefault="00352387" w:rsidP="00352387">
      <w:pPr>
        <w:jc w:val="center"/>
        <w:rPr>
          <w:b/>
          <w:color w:val="000000" w:themeColor="text1"/>
          <w:spacing w:val="10"/>
          <w:sz w:val="32"/>
        </w:rPr>
      </w:pPr>
      <w:r w:rsidRPr="00C64E65">
        <w:rPr>
          <w:b/>
          <w:color w:val="000000" w:themeColor="text1"/>
          <w:spacing w:val="10"/>
          <w:sz w:val="32"/>
        </w:rPr>
        <w:t xml:space="preserve">School of </w:t>
      </w:r>
      <w:r w:rsidR="00271D40" w:rsidRPr="00C64E65">
        <w:rPr>
          <w:b/>
          <w:color w:val="000000" w:themeColor="text1"/>
          <w:spacing w:val="10"/>
          <w:sz w:val="32"/>
        </w:rPr>
        <w:t>Electr</w:t>
      </w:r>
      <w:r w:rsidR="00693D96" w:rsidRPr="00C64E65">
        <w:rPr>
          <w:b/>
          <w:color w:val="000000" w:themeColor="text1"/>
          <w:spacing w:val="10"/>
          <w:sz w:val="32"/>
        </w:rPr>
        <w:t>onics</w:t>
      </w:r>
      <w:r w:rsidRPr="00C64E65">
        <w:rPr>
          <w:b/>
          <w:color w:val="000000" w:themeColor="text1"/>
          <w:spacing w:val="10"/>
          <w:sz w:val="32"/>
        </w:rPr>
        <w:t xml:space="preserve"> Engineering</w:t>
      </w:r>
    </w:p>
    <w:p w:rsidR="009C6BF9" w:rsidRPr="00C64E65" w:rsidRDefault="00352387" w:rsidP="00352387">
      <w:pPr>
        <w:jc w:val="center"/>
        <w:rPr>
          <w:b/>
          <w:color w:val="000000" w:themeColor="text1"/>
        </w:rPr>
      </w:pPr>
      <w:r w:rsidRPr="00C64E65">
        <w:rPr>
          <w:color w:val="000000" w:themeColor="text1"/>
        </w:rPr>
        <w:br/>
      </w:r>
    </w:p>
    <w:p w:rsidR="009C6BF9" w:rsidRPr="00C64E65" w:rsidRDefault="009C6BF9">
      <w:pPr>
        <w:jc w:val="center"/>
        <w:rPr>
          <w:b/>
          <w:color w:val="000000" w:themeColor="text1"/>
        </w:rPr>
      </w:pPr>
    </w:p>
    <w:p w:rsidR="009C6BF9" w:rsidRPr="00594601" w:rsidRDefault="009C6BF9">
      <w:pPr>
        <w:jc w:val="center"/>
        <w:rPr>
          <w:b/>
          <w:color w:val="000000" w:themeColor="text1"/>
          <w:sz w:val="28"/>
        </w:rPr>
      </w:pPr>
      <w:r w:rsidRPr="00594601">
        <w:rPr>
          <w:b/>
          <w:color w:val="000000" w:themeColor="text1"/>
          <w:sz w:val="28"/>
        </w:rPr>
        <w:t>DECLARATION BY THE CANDIDATE</w:t>
      </w:r>
    </w:p>
    <w:p w:rsidR="009C6BF9" w:rsidRPr="00C64E65" w:rsidRDefault="009C6BF9">
      <w:pPr>
        <w:jc w:val="center"/>
        <w:rPr>
          <w:b/>
          <w:color w:val="000000" w:themeColor="text1"/>
          <w:u w:val="single"/>
        </w:rPr>
      </w:pPr>
    </w:p>
    <w:p w:rsidR="009C6BF9" w:rsidRPr="00C64E65" w:rsidRDefault="009C6BF9">
      <w:pPr>
        <w:jc w:val="center"/>
        <w:rPr>
          <w:b/>
          <w:color w:val="000000" w:themeColor="text1"/>
          <w:u w:val="single"/>
        </w:rPr>
      </w:pPr>
    </w:p>
    <w:p w:rsidR="009C6BF9" w:rsidRPr="00C64E65" w:rsidRDefault="00A37AD5" w:rsidP="004D7FB4">
      <w:pPr>
        <w:spacing w:line="360" w:lineRule="auto"/>
        <w:ind w:firstLine="720"/>
        <w:jc w:val="both"/>
        <w:rPr>
          <w:color w:val="000000" w:themeColor="text1"/>
        </w:rPr>
      </w:pPr>
      <w:r w:rsidRPr="00C64E65">
        <w:rPr>
          <w:color w:val="000000" w:themeColor="text1"/>
          <w:sz w:val="28"/>
        </w:rPr>
        <w:t>I here</w:t>
      </w:r>
      <w:r w:rsidR="009C6BF9" w:rsidRPr="00C64E65">
        <w:rPr>
          <w:color w:val="000000" w:themeColor="text1"/>
          <w:sz w:val="28"/>
        </w:rPr>
        <w:t xml:space="preserve">by declare that the </w:t>
      </w:r>
      <w:r w:rsidRPr="00C64E65">
        <w:rPr>
          <w:color w:val="000000" w:themeColor="text1"/>
          <w:sz w:val="28"/>
        </w:rPr>
        <w:t>R</w:t>
      </w:r>
      <w:r w:rsidR="009C6BF9" w:rsidRPr="00C64E65">
        <w:rPr>
          <w:color w:val="000000" w:themeColor="text1"/>
          <w:sz w:val="28"/>
        </w:rPr>
        <w:t>eport entitled “</w:t>
      </w:r>
      <w:r w:rsidR="000E19AC">
        <w:rPr>
          <w:b/>
          <w:color w:val="000000" w:themeColor="text1"/>
          <w:sz w:val="28"/>
        </w:rPr>
        <w:t>PhoneBook Application</w:t>
      </w:r>
      <w:r w:rsidR="009C6BF9" w:rsidRPr="00C64E65">
        <w:rPr>
          <w:b/>
          <w:color w:val="000000" w:themeColor="text1"/>
          <w:sz w:val="28"/>
        </w:rPr>
        <w:t xml:space="preserve">” </w:t>
      </w:r>
      <w:r w:rsidR="009C6BF9" w:rsidRPr="00C64E65">
        <w:rPr>
          <w:color w:val="000000" w:themeColor="text1"/>
          <w:sz w:val="28"/>
        </w:rPr>
        <w:t xml:space="preserve">submitted by me to </w:t>
      </w:r>
      <w:r w:rsidRPr="00C64E65">
        <w:rPr>
          <w:color w:val="000000" w:themeColor="text1"/>
          <w:sz w:val="28"/>
        </w:rPr>
        <w:t xml:space="preserve">VIT </w:t>
      </w:r>
      <w:r w:rsidR="00554B20" w:rsidRPr="00C64E65">
        <w:rPr>
          <w:color w:val="000000" w:themeColor="text1"/>
          <w:sz w:val="28"/>
        </w:rPr>
        <w:t>Chennai</w:t>
      </w:r>
      <w:r w:rsidR="009C6BF9" w:rsidRPr="00C64E65">
        <w:rPr>
          <w:color w:val="000000" w:themeColor="text1"/>
          <w:sz w:val="28"/>
        </w:rPr>
        <w:t xml:space="preserve"> </w:t>
      </w:r>
      <w:r w:rsidR="004D7FB4">
        <w:rPr>
          <w:color w:val="000000" w:themeColor="text1"/>
          <w:sz w:val="28"/>
        </w:rPr>
        <w:t>is a record of bonafide work</w:t>
      </w:r>
      <w:r w:rsidR="009C6BF9" w:rsidRPr="00C64E65">
        <w:rPr>
          <w:color w:val="000000" w:themeColor="text1"/>
          <w:sz w:val="28"/>
        </w:rPr>
        <w:t xml:space="preserve"> undertaken</w:t>
      </w:r>
      <w:r w:rsidR="004D7FB4">
        <w:rPr>
          <w:color w:val="000000" w:themeColor="text1"/>
          <w:sz w:val="28"/>
        </w:rPr>
        <w:t xml:space="preserve"> by me under the supervision of </w:t>
      </w:r>
      <w:r w:rsidR="00D81CF7">
        <w:rPr>
          <w:b/>
          <w:color w:val="000000" w:themeColor="text1"/>
          <w:sz w:val="28"/>
        </w:rPr>
        <w:t>Dr</w:t>
      </w:r>
      <w:r w:rsidR="004D7FB4">
        <w:rPr>
          <w:b/>
          <w:color w:val="000000" w:themeColor="text1"/>
          <w:sz w:val="28"/>
        </w:rPr>
        <w:t xml:space="preserve">. R. Karthik, </w:t>
      </w:r>
      <w:r w:rsidR="00D81CF7">
        <w:rPr>
          <w:b/>
          <w:color w:val="000000" w:themeColor="text1"/>
          <w:sz w:val="28"/>
        </w:rPr>
        <w:t xml:space="preserve">Senior </w:t>
      </w:r>
      <w:r w:rsidR="004D7FB4">
        <w:rPr>
          <w:b/>
          <w:color w:val="000000" w:themeColor="text1"/>
          <w:sz w:val="28"/>
        </w:rPr>
        <w:t>Assistant Professor, SENSE, VIT Chennai</w:t>
      </w:r>
      <w:r w:rsidR="009C6BF9" w:rsidRPr="00C64E65">
        <w:rPr>
          <w:b/>
          <w:color w:val="000000" w:themeColor="text1"/>
          <w:sz w:val="28"/>
        </w:rPr>
        <w:t xml:space="preserve">.  </w:t>
      </w:r>
    </w:p>
    <w:p w:rsidR="00862CEF" w:rsidRPr="00C64E65" w:rsidRDefault="00862CEF">
      <w:pPr>
        <w:spacing w:line="360" w:lineRule="auto"/>
        <w:jc w:val="both"/>
        <w:rPr>
          <w:color w:val="000000" w:themeColor="text1"/>
        </w:rPr>
      </w:pPr>
    </w:p>
    <w:p w:rsidR="009C6BF9" w:rsidRPr="00C64E65" w:rsidRDefault="009C6BF9">
      <w:pPr>
        <w:spacing w:line="360" w:lineRule="auto"/>
        <w:jc w:val="both"/>
        <w:rPr>
          <w:color w:val="000000" w:themeColor="text1"/>
        </w:rPr>
      </w:pPr>
    </w:p>
    <w:p w:rsidR="009C6BF9" w:rsidRPr="00C64E65" w:rsidRDefault="009C6BF9">
      <w:pPr>
        <w:spacing w:line="360" w:lineRule="auto"/>
        <w:jc w:val="both"/>
        <w:rPr>
          <w:color w:val="000000" w:themeColor="text1"/>
        </w:rPr>
      </w:pPr>
    </w:p>
    <w:p w:rsidR="009C6BF9" w:rsidRPr="00C64E65" w:rsidRDefault="009C6BF9">
      <w:pPr>
        <w:jc w:val="both"/>
        <w:rPr>
          <w:color w:val="000000" w:themeColor="text1"/>
        </w:rPr>
      </w:pPr>
    </w:p>
    <w:p w:rsidR="003D6E80" w:rsidRPr="00C64E65" w:rsidRDefault="00554B20">
      <w:pPr>
        <w:jc w:val="both"/>
        <w:rPr>
          <w:color w:val="000000" w:themeColor="text1"/>
          <w:sz w:val="28"/>
        </w:rPr>
      </w:pPr>
      <w:r w:rsidRPr="00C64E65">
        <w:rPr>
          <w:color w:val="000000" w:themeColor="text1"/>
          <w:sz w:val="28"/>
        </w:rPr>
        <w:t>Chennai</w:t>
      </w:r>
      <w:r w:rsidR="00590299">
        <w:rPr>
          <w:color w:val="000000" w:themeColor="text1"/>
          <w:sz w:val="28"/>
        </w:rPr>
        <w:tab/>
      </w:r>
      <w:r w:rsidR="00590299">
        <w:rPr>
          <w:color w:val="000000" w:themeColor="text1"/>
          <w:sz w:val="28"/>
        </w:rPr>
        <w:tab/>
      </w:r>
      <w:r w:rsidR="00590299">
        <w:rPr>
          <w:color w:val="000000" w:themeColor="text1"/>
          <w:sz w:val="28"/>
        </w:rPr>
        <w:tab/>
      </w:r>
      <w:r w:rsidR="00590299">
        <w:rPr>
          <w:color w:val="000000" w:themeColor="text1"/>
          <w:sz w:val="28"/>
        </w:rPr>
        <w:tab/>
      </w:r>
      <w:r w:rsidR="00590299">
        <w:rPr>
          <w:color w:val="000000" w:themeColor="text1"/>
          <w:sz w:val="28"/>
        </w:rPr>
        <w:tab/>
      </w:r>
      <w:r w:rsidR="00590299">
        <w:rPr>
          <w:color w:val="000000" w:themeColor="text1"/>
          <w:sz w:val="28"/>
        </w:rPr>
        <w:tab/>
      </w:r>
      <w:r w:rsidR="004950CF">
        <w:rPr>
          <w:color w:val="000000" w:themeColor="text1"/>
          <w:sz w:val="28"/>
        </w:rPr>
        <w:t xml:space="preserve">           </w:t>
      </w:r>
    </w:p>
    <w:p w:rsidR="009C6BF9" w:rsidRPr="00C64E65" w:rsidRDefault="009C6BF9">
      <w:pPr>
        <w:jc w:val="both"/>
        <w:rPr>
          <w:color w:val="000000" w:themeColor="text1"/>
          <w:sz w:val="28"/>
        </w:rPr>
      </w:pPr>
    </w:p>
    <w:p w:rsidR="003D6E80" w:rsidRDefault="009C6BF9">
      <w:pPr>
        <w:jc w:val="both"/>
        <w:rPr>
          <w:color w:val="000000" w:themeColor="text1"/>
          <w:sz w:val="28"/>
        </w:rPr>
      </w:pPr>
      <w:r w:rsidRPr="00C64E65">
        <w:rPr>
          <w:color w:val="000000" w:themeColor="text1"/>
          <w:sz w:val="28"/>
        </w:rPr>
        <w:t>Date:</w:t>
      </w:r>
      <w:r w:rsidR="003D6E80">
        <w:rPr>
          <w:color w:val="000000" w:themeColor="text1"/>
          <w:sz w:val="28"/>
        </w:rPr>
        <w:t>05-06-2020</w:t>
      </w:r>
    </w:p>
    <w:p w:rsidR="00476C0D" w:rsidRDefault="00476C0D">
      <w:pPr>
        <w:jc w:val="both"/>
        <w:rPr>
          <w:color w:val="000000" w:themeColor="text1"/>
          <w:sz w:val="28"/>
        </w:rPr>
      </w:pPr>
    </w:p>
    <w:p w:rsidR="00476C0D" w:rsidRDefault="00476C0D">
      <w:pPr>
        <w:jc w:val="both"/>
        <w:rPr>
          <w:color w:val="000000" w:themeColor="text1"/>
          <w:sz w:val="28"/>
        </w:rPr>
      </w:pPr>
      <w:r>
        <w:rPr>
          <w:color w:val="000000" w:themeColor="text1"/>
          <w:sz w:val="28"/>
        </w:rPr>
        <w:t xml:space="preserve">Signature of the </w:t>
      </w:r>
      <w:r w:rsidRPr="00C64E65">
        <w:rPr>
          <w:color w:val="000000" w:themeColor="text1"/>
          <w:sz w:val="28"/>
        </w:rPr>
        <w:t>Candidate</w:t>
      </w:r>
    </w:p>
    <w:p w:rsidR="003D6E80" w:rsidRDefault="003D6E80">
      <w:pPr>
        <w:jc w:val="both"/>
        <w:rPr>
          <w:color w:val="000000" w:themeColor="text1"/>
          <w:sz w:val="28"/>
        </w:rPr>
      </w:pPr>
    </w:p>
    <w:p w:rsidR="003D6E80" w:rsidRDefault="003D6E80">
      <w:pPr>
        <w:jc w:val="both"/>
        <w:rPr>
          <w:color w:val="000000" w:themeColor="text1"/>
          <w:sz w:val="28"/>
        </w:rPr>
      </w:pPr>
      <w:r>
        <w:rPr>
          <w:noProof/>
          <w:color w:val="000000" w:themeColor="text1"/>
          <w:sz w:val="28"/>
          <w:lang w:eastAsia="en-US"/>
        </w:rPr>
        <w:drawing>
          <wp:inline distT="0" distB="0" distL="0" distR="0" wp14:anchorId="1B684885" wp14:editId="0AB2D735">
            <wp:extent cx="239014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NAV.PNG"/>
                    <pic:cNvPicPr/>
                  </pic:nvPicPr>
                  <pic:blipFill>
                    <a:blip r:embed="rId9">
                      <a:extLst>
                        <a:ext uri="{28A0092B-C50C-407E-A947-70E740481C1C}">
                          <a14:useLocalDpi xmlns:a14="http://schemas.microsoft.com/office/drawing/2010/main" val="0"/>
                        </a:ext>
                      </a:extLst>
                    </a:blip>
                    <a:stretch>
                      <a:fillRect/>
                    </a:stretch>
                  </pic:blipFill>
                  <pic:spPr>
                    <a:xfrm>
                      <a:off x="0" y="0"/>
                      <a:ext cx="2404336" cy="833597"/>
                    </a:xfrm>
                    <a:prstGeom prst="rect">
                      <a:avLst/>
                    </a:prstGeom>
                  </pic:spPr>
                </pic:pic>
              </a:graphicData>
            </a:graphic>
          </wp:inline>
        </w:drawing>
      </w:r>
      <w:r>
        <w:rPr>
          <w:color w:val="000000" w:themeColor="text1"/>
          <w:sz w:val="28"/>
        </w:rPr>
        <w:t xml:space="preserve">        --- S.PRANAV</w:t>
      </w:r>
      <w:r w:rsidR="00476C0D">
        <w:rPr>
          <w:color w:val="000000" w:themeColor="text1"/>
          <w:sz w:val="28"/>
        </w:rPr>
        <w:t xml:space="preserve"> </w:t>
      </w:r>
      <w:r>
        <w:rPr>
          <w:color w:val="000000" w:themeColor="text1"/>
          <w:sz w:val="28"/>
        </w:rPr>
        <w:t xml:space="preserve">(17BEC1073)                                                                   </w:t>
      </w:r>
    </w:p>
    <w:p w:rsidR="003D6E80" w:rsidRDefault="003D6E80">
      <w:pPr>
        <w:jc w:val="both"/>
        <w:rPr>
          <w:color w:val="000000" w:themeColor="text1"/>
          <w:sz w:val="28"/>
        </w:rPr>
      </w:pPr>
    </w:p>
    <w:p w:rsidR="009C6BF9" w:rsidRDefault="00B70C43">
      <w:pPr>
        <w:jc w:val="both"/>
        <w:rPr>
          <w:color w:val="000000" w:themeColor="text1"/>
          <w:sz w:val="28"/>
        </w:rPr>
      </w:pPr>
      <w:r w:rsidRPr="00C64E65">
        <w:rPr>
          <w:color w:val="000000" w:themeColor="text1"/>
          <w:sz w:val="28"/>
        </w:rPr>
        <w:t xml:space="preserve"> </w:t>
      </w:r>
      <w:r w:rsidR="003D6E80">
        <w:rPr>
          <w:b/>
          <w:noProof/>
          <w:color w:val="000000" w:themeColor="text1"/>
          <w:lang w:eastAsia="en-US"/>
        </w:rPr>
        <w:drawing>
          <wp:inline distT="0" distB="0" distL="0" distR="0" wp14:anchorId="16DE9C9B" wp14:editId="752AB727">
            <wp:extent cx="27146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VEEN.PNG"/>
                    <pic:cNvPicPr/>
                  </pic:nvPicPr>
                  <pic:blipFill>
                    <a:blip r:embed="rId10">
                      <a:extLst>
                        <a:ext uri="{28A0092B-C50C-407E-A947-70E740481C1C}">
                          <a14:useLocalDpi xmlns:a14="http://schemas.microsoft.com/office/drawing/2010/main" val="0"/>
                        </a:ext>
                      </a:extLst>
                    </a:blip>
                    <a:stretch>
                      <a:fillRect/>
                    </a:stretch>
                  </pic:blipFill>
                  <pic:spPr>
                    <a:xfrm>
                      <a:off x="0" y="0"/>
                      <a:ext cx="2715022" cy="752585"/>
                    </a:xfrm>
                    <a:prstGeom prst="rect">
                      <a:avLst/>
                    </a:prstGeom>
                  </pic:spPr>
                </pic:pic>
              </a:graphicData>
            </a:graphic>
          </wp:inline>
        </w:drawing>
      </w:r>
      <w:r w:rsidR="003D6E80">
        <w:rPr>
          <w:color w:val="000000" w:themeColor="text1"/>
          <w:sz w:val="28"/>
        </w:rPr>
        <w:t>---</w:t>
      </w:r>
      <w:r w:rsidR="00476C0D">
        <w:rPr>
          <w:color w:val="000000" w:themeColor="text1"/>
          <w:sz w:val="28"/>
        </w:rPr>
        <w:t xml:space="preserve"> </w:t>
      </w:r>
      <w:r w:rsidR="003D6E80">
        <w:rPr>
          <w:color w:val="000000" w:themeColor="text1"/>
          <w:sz w:val="28"/>
        </w:rPr>
        <w:t>G.PRAVEEN</w:t>
      </w:r>
      <w:r w:rsidR="00476C0D">
        <w:rPr>
          <w:color w:val="000000" w:themeColor="text1"/>
          <w:sz w:val="28"/>
        </w:rPr>
        <w:t xml:space="preserve"> </w:t>
      </w:r>
      <w:r w:rsidR="003D6E80">
        <w:rPr>
          <w:color w:val="000000" w:themeColor="text1"/>
          <w:sz w:val="28"/>
        </w:rPr>
        <w:t>(17BEC1105)</w:t>
      </w:r>
    </w:p>
    <w:p w:rsidR="003D6E80" w:rsidRDefault="003D6E80">
      <w:pPr>
        <w:jc w:val="both"/>
        <w:rPr>
          <w:color w:val="000000" w:themeColor="text1"/>
          <w:sz w:val="28"/>
        </w:rPr>
      </w:pPr>
      <w:r>
        <w:rPr>
          <w:b/>
          <w:noProof/>
          <w:color w:val="000000" w:themeColor="text1"/>
          <w:lang w:eastAsia="en-US"/>
        </w:rPr>
        <w:drawing>
          <wp:anchor distT="0" distB="0" distL="114300" distR="114300" simplePos="0" relativeHeight="251658240" behindDoc="0" locked="0" layoutInCell="1" allowOverlap="1" wp14:anchorId="344CB45B" wp14:editId="7DAFC745">
            <wp:simplePos x="0" y="0"/>
            <wp:positionH relativeFrom="margin">
              <wp:align>left</wp:align>
            </wp:positionH>
            <wp:positionV relativeFrom="paragraph">
              <wp:posOffset>210820</wp:posOffset>
            </wp:positionV>
            <wp:extent cx="2628900"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ESH.PNG"/>
                    <pic:cNvPicPr/>
                  </pic:nvPicPr>
                  <pic:blipFill>
                    <a:blip r:embed="rId11">
                      <a:extLst>
                        <a:ext uri="{28A0092B-C50C-407E-A947-70E740481C1C}">
                          <a14:useLocalDpi xmlns:a14="http://schemas.microsoft.com/office/drawing/2010/main" val="0"/>
                        </a:ext>
                      </a:extLst>
                    </a:blip>
                    <a:stretch>
                      <a:fillRect/>
                    </a:stretch>
                  </pic:blipFill>
                  <pic:spPr>
                    <a:xfrm>
                      <a:off x="0" y="0"/>
                      <a:ext cx="2628900" cy="97155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8"/>
        </w:rPr>
        <w:br w:type="textWrapping" w:clear="all"/>
      </w:r>
    </w:p>
    <w:p w:rsidR="003D6E80" w:rsidRDefault="003D6E80">
      <w:pPr>
        <w:jc w:val="both"/>
        <w:rPr>
          <w:color w:val="000000" w:themeColor="text1"/>
          <w:sz w:val="28"/>
        </w:rPr>
      </w:pPr>
      <w:r>
        <w:rPr>
          <w:color w:val="000000" w:themeColor="text1"/>
          <w:sz w:val="28"/>
        </w:rPr>
        <w:t xml:space="preserve">                                                                                                                                                         </w:t>
      </w:r>
    </w:p>
    <w:p w:rsidR="003D6E80" w:rsidRPr="00C64E65" w:rsidRDefault="003D6E80">
      <w:pPr>
        <w:jc w:val="both"/>
        <w:rPr>
          <w:color w:val="000000" w:themeColor="text1"/>
          <w:sz w:val="28"/>
        </w:rPr>
      </w:pPr>
      <w:r>
        <w:rPr>
          <w:color w:val="000000" w:themeColor="text1"/>
          <w:sz w:val="28"/>
        </w:rPr>
        <w:t xml:space="preserve">                                                                                                                                          </w:t>
      </w:r>
    </w:p>
    <w:p w:rsidR="003D6E80" w:rsidRPr="00476C0D" w:rsidRDefault="00476C0D" w:rsidP="003D6E80">
      <w:pPr>
        <w:rPr>
          <w:b/>
          <w:noProof/>
          <w:color w:val="000000" w:themeColor="text1"/>
          <w:lang w:eastAsia="en-US"/>
        </w:rPr>
      </w:pPr>
      <w:r w:rsidRPr="00476C0D">
        <w:rPr>
          <w:color w:val="000000" w:themeColor="text1"/>
          <w:sz w:val="28"/>
          <w:szCs w:val="28"/>
        </w:rPr>
        <w:t>---</w:t>
      </w:r>
      <w:r>
        <w:rPr>
          <w:color w:val="000000" w:themeColor="text1"/>
          <w:sz w:val="28"/>
          <w:szCs w:val="28"/>
        </w:rPr>
        <w:t xml:space="preserve"> </w:t>
      </w:r>
      <w:r w:rsidRPr="00476C0D">
        <w:rPr>
          <w:color w:val="000000" w:themeColor="text1"/>
          <w:sz w:val="28"/>
          <w:szCs w:val="28"/>
        </w:rPr>
        <w:t>N.GANESH (17BEC1050</w:t>
      </w:r>
      <w:r>
        <w:rPr>
          <w:color w:val="000000" w:themeColor="text1"/>
        </w:rPr>
        <w:t>)</w:t>
      </w:r>
      <w:r w:rsidR="003D6E80" w:rsidRPr="00476C0D">
        <w:rPr>
          <w:b/>
          <w:noProof/>
          <w:color w:val="000000" w:themeColor="text1"/>
          <w:lang w:eastAsia="en-US"/>
        </w:rPr>
        <w:t xml:space="preserve">                                                                                                                                                             </w:t>
      </w:r>
    </w:p>
    <w:p w:rsidR="00D81CF7" w:rsidRDefault="003D6E80" w:rsidP="00AC7915">
      <w:pPr>
        <w:jc w:val="center"/>
        <w:rPr>
          <w:b/>
          <w:color w:val="000000" w:themeColor="text1"/>
        </w:rPr>
      </w:pPr>
      <w:r>
        <w:rPr>
          <w:b/>
          <w:noProof/>
          <w:color w:val="000000" w:themeColor="text1"/>
          <w:lang w:eastAsia="en-US"/>
        </w:rPr>
        <w:t xml:space="preserve">                                                             </w:t>
      </w:r>
    </w:p>
    <w:p w:rsidR="0058322D" w:rsidRPr="003D6E80" w:rsidRDefault="003D6E80" w:rsidP="003D6E80">
      <w:pPr>
        <w:rPr>
          <w:b/>
          <w:color w:val="000000" w:themeColor="text1"/>
        </w:rPr>
      </w:pPr>
      <w:r>
        <w:rPr>
          <w:b/>
          <w:color w:val="000000" w:themeColor="text1"/>
        </w:rPr>
        <w:t xml:space="preserve">                                                                                                   </w:t>
      </w:r>
      <w:r>
        <w:rPr>
          <w:b/>
          <w:noProof/>
          <w:color w:val="000000" w:themeColor="text1"/>
          <w:lang w:eastAsia="en-US"/>
        </w:rPr>
        <w:t xml:space="preserve">                               </w:t>
      </w:r>
      <w:r w:rsidR="00A37AD5" w:rsidRPr="00C64E65">
        <w:rPr>
          <w:b/>
          <w:color w:val="000000" w:themeColor="text1"/>
        </w:rPr>
        <w:br w:type="page"/>
      </w:r>
    </w:p>
    <w:p w:rsidR="005F4CA6" w:rsidRDefault="005F4CA6" w:rsidP="005F4CA6">
      <w:pPr>
        <w:jc w:val="center"/>
        <w:rPr>
          <w:b/>
          <w:sz w:val="28"/>
        </w:rPr>
      </w:pPr>
      <w:r w:rsidRPr="00594601">
        <w:rPr>
          <w:b/>
          <w:sz w:val="28"/>
        </w:rPr>
        <w:lastRenderedPageBreak/>
        <w:t>ACKNOWLEDGEMENT</w:t>
      </w:r>
    </w:p>
    <w:p w:rsidR="005F7451" w:rsidRDefault="005F7451" w:rsidP="005F7451">
      <w:pPr>
        <w:rPr>
          <w:b/>
          <w:sz w:val="28"/>
        </w:rPr>
      </w:pPr>
    </w:p>
    <w:p w:rsidR="005F7451" w:rsidRDefault="005F7451" w:rsidP="005F7451">
      <w:pPr>
        <w:rPr>
          <w:b/>
          <w:sz w:val="28"/>
        </w:rPr>
      </w:pPr>
    </w:p>
    <w:p w:rsidR="005F7451" w:rsidRPr="005F7451" w:rsidRDefault="005F7451" w:rsidP="005F7451">
      <w:pPr>
        <w:spacing w:line="360" w:lineRule="auto"/>
        <w:rPr>
          <w:bCs/>
          <w:sz w:val="28"/>
          <w:szCs w:val="28"/>
        </w:rPr>
      </w:pPr>
      <w:r w:rsidRPr="005F7451">
        <w:rPr>
          <w:bCs/>
          <w:sz w:val="28"/>
          <w:szCs w:val="28"/>
        </w:rPr>
        <w:t xml:space="preserve">We wish to express our sincere thanks and deep sense of gratitude to our project guide, </w:t>
      </w:r>
      <w:r>
        <w:rPr>
          <w:b/>
          <w:bCs/>
          <w:sz w:val="28"/>
          <w:szCs w:val="28"/>
        </w:rPr>
        <w:t>Dr.R.Karthik,</w:t>
      </w:r>
      <w:r w:rsidRPr="005F7451">
        <w:rPr>
          <w:b/>
          <w:bCs/>
          <w:sz w:val="28"/>
          <w:szCs w:val="28"/>
        </w:rPr>
        <w:t xml:space="preserve"> </w:t>
      </w:r>
      <w:r w:rsidRPr="005F7451">
        <w:rPr>
          <w:bCs/>
          <w:sz w:val="28"/>
          <w:szCs w:val="28"/>
        </w:rPr>
        <w:t>Professor, School of Electronics Engineering, for his consistent encouragement and valuable guidance offered to us in a pleasant manner throughout the course of the project work.</w:t>
      </w:r>
    </w:p>
    <w:p w:rsidR="005F7451" w:rsidRPr="005F7451" w:rsidRDefault="005F7451" w:rsidP="005F7451">
      <w:pPr>
        <w:spacing w:line="360" w:lineRule="auto"/>
        <w:rPr>
          <w:bCs/>
          <w:sz w:val="28"/>
          <w:szCs w:val="28"/>
        </w:rPr>
      </w:pPr>
    </w:p>
    <w:p w:rsidR="005F7451" w:rsidRPr="005F7451" w:rsidRDefault="005F7451" w:rsidP="005F7451">
      <w:pPr>
        <w:spacing w:line="360" w:lineRule="auto"/>
        <w:rPr>
          <w:bCs/>
          <w:sz w:val="28"/>
          <w:szCs w:val="28"/>
        </w:rPr>
      </w:pPr>
      <w:r>
        <w:rPr>
          <w:bCs/>
          <w:sz w:val="28"/>
          <w:szCs w:val="28"/>
        </w:rPr>
        <w:t xml:space="preserve">          We are ver</w:t>
      </w:r>
      <w:r w:rsidRPr="005F7451">
        <w:rPr>
          <w:bCs/>
          <w:sz w:val="28"/>
          <w:szCs w:val="28"/>
        </w:rPr>
        <w:t xml:space="preserve">y grateful to </w:t>
      </w:r>
      <w:r w:rsidRPr="005F7451">
        <w:rPr>
          <w:b/>
          <w:bCs/>
          <w:sz w:val="28"/>
          <w:szCs w:val="28"/>
        </w:rPr>
        <w:t xml:space="preserve">Dr.Siva subramaniahan, </w:t>
      </w:r>
      <w:r w:rsidRPr="005F7451">
        <w:rPr>
          <w:bCs/>
          <w:sz w:val="28"/>
          <w:szCs w:val="28"/>
        </w:rPr>
        <w:t>Dean of the School of Electronics Engineering, VIT Chennai, for extending the facilities of the School towards our project and for her unstinting support.</w:t>
      </w:r>
    </w:p>
    <w:p w:rsidR="005F7451" w:rsidRPr="005F7451" w:rsidRDefault="005F7451" w:rsidP="005F7451">
      <w:pPr>
        <w:spacing w:line="360" w:lineRule="auto"/>
        <w:rPr>
          <w:bCs/>
          <w:sz w:val="28"/>
          <w:szCs w:val="28"/>
        </w:rPr>
      </w:pPr>
    </w:p>
    <w:p w:rsidR="005F7451" w:rsidRPr="005F7451" w:rsidRDefault="005F7451" w:rsidP="005F7451">
      <w:pPr>
        <w:spacing w:line="360" w:lineRule="auto"/>
        <w:rPr>
          <w:bCs/>
          <w:sz w:val="28"/>
          <w:szCs w:val="28"/>
        </w:rPr>
      </w:pPr>
      <w:r w:rsidRPr="005F7451">
        <w:rPr>
          <w:bCs/>
          <w:sz w:val="28"/>
          <w:szCs w:val="28"/>
        </w:rPr>
        <w:t xml:space="preserve">         We express our thanks to our Programme Chair </w:t>
      </w:r>
      <w:r w:rsidRPr="005F7451">
        <w:rPr>
          <w:b/>
          <w:bCs/>
          <w:sz w:val="28"/>
          <w:szCs w:val="28"/>
        </w:rPr>
        <w:t>Dr.Vetrivelan.P</w:t>
      </w:r>
      <w:r w:rsidRPr="005F7451">
        <w:rPr>
          <w:bCs/>
          <w:sz w:val="28"/>
          <w:szCs w:val="28"/>
        </w:rPr>
        <w:t xml:space="preserve"> for his support throughout the course of this project.</w:t>
      </w:r>
    </w:p>
    <w:p w:rsidR="005F7451" w:rsidRPr="005F7451" w:rsidRDefault="005F7451" w:rsidP="005F7451">
      <w:pPr>
        <w:spacing w:line="360" w:lineRule="auto"/>
        <w:rPr>
          <w:bCs/>
          <w:sz w:val="28"/>
          <w:szCs w:val="28"/>
        </w:rPr>
      </w:pPr>
    </w:p>
    <w:p w:rsidR="005F7451" w:rsidRPr="005F7451" w:rsidRDefault="005F7451" w:rsidP="005F7451">
      <w:pPr>
        <w:spacing w:line="360" w:lineRule="auto"/>
        <w:rPr>
          <w:bCs/>
          <w:sz w:val="28"/>
          <w:szCs w:val="28"/>
        </w:rPr>
      </w:pPr>
      <w:r w:rsidRPr="005F7451">
        <w:rPr>
          <w:bCs/>
          <w:sz w:val="28"/>
          <w:szCs w:val="28"/>
        </w:rPr>
        <w:t xml:space="preserve">     We also take this opportunity to thank all the faculty of the School for their support and their wisdom imparted to us throughout the course. We thank our parents, family, and friends for bearing with us throughout the course of our project and for the opportunity they provided us in undergoing this course in such a prestigious institution.</w:t>
      </w:r>
    </w:p>
    <w:p w:rsidR="005F7451" w:rsidRPr="005F7451" w:rsidRDefault="005F7451" w:rsidP="005F7451">
      <w:pPr>
        <w:rPr>
          <w:b/>
          <w:sz w:val="28"/>
          <w:szCs w:val="28"/>
        </w:rPr>
      </w:pPr>
    </w:p>
    <w:p w:rsidR="005F4CA6" w:rsidRPr="00C64E65" w:rsidRDefault="005F4CA6" w:rsidP="005F4CA6">
      <w:pPr>
        <w:rPr>
          <w:b/>
          <w:sz w:val="28"/>
          <w:u w:val="single"/>
        </w:rPr>
      </w:pPr>
    </w:p>
    <w:p w:rsidR="006E029F" w:rsidRDefault="006E029F" w:rsidP="005F4CA6">
      <w:pPr>
        <w:spacing w:line="360" w:lineRule="auto"/>
        <w:jc w:val="both"/>
      </w:pPr>
      <w:r w:rsidRPr="00C64E65">
        <w:t xml:space="preserve">                                 </w:t>
      </w:r>
      <w:r w:rsidR="00AF789D">
        <w:t xml:space="preserve">                                                                                     S.PRANAV</w:t>
      </w:r>
    </w:p>
    <w:p w:rsidR="00AF789D" w:rsidRDefault="00AF789D" w:rsidP="005F4CA6">
      <w:pPr>
        <w:spacing w:line="360" w:lineRule="auto"/>
        <w:jc w:val="both"/>
      </w:pPr>
      <w:r>
        <w:t xml:space="preserve">                                                                                                                      G.PRAVEEN</w:t>
      </w:r>
    </w:p>
    <w:p w:rsidR="00AF789D" w:rsidRDefault="00AF789D" w:rsidP="005F4CA6">
      <w:pPr>
        <w:spacing w:line="360" w:lineRule="auto"/>
        <w:jc w:val="both"/>
      </w:pPr>
      <w:r>
        <w:t xml:space="preserve">                                                                                                                      N.GANESH</w:t>
      </w:r>
    </w:p>
    <w:p w:rsidR="00E5250D" w:rsidRDefault="00E5250D" w:rsidP="005F4CA6">
      <w:pPr>
        <w:spacing w:line="360" w:lineRule="auto"/>
        <w:jc w:val="both"/>
      </w:pPr>
    </w:p>
    <w:p w:rsidR="004D7FB4" w:rsidRDefault="004D7FB4" w:rsidP="005F4CA6">
      <w:pPr>
        <w:spacing w:line="360" w:lineRule="auto"/>
        <w:jc w:val="both"/>
      </w:pPr>
    </w:p>
    <w:p w:rsidR="004D7FB4" w:rsidRDefault="004D7FB4" w:rsidP="005F4CA6">
      <w:pPr>
        <w:spacing w:line="360" w:lineRule="auto"/>
        <w:jc w:val="both"/>
      </w:pPr>
    </w:p>
    <w:p w:rsidR="004D7FB4" w:rsidRDefault="004D7FB4" w:rsidP="005F4CA6">
      <w:pPr>
        <w:spacing w:line="360" w:lineRule="auto"/>
        <w:jc w:val="both"/>
      </w:pPr>
    </w:p>
    <w:p w:rsidR="004D7FB4" w:rsidRDefault="004D7FB4" w:rsidP="005F4CA6">
      <w:pPr>
        <w:spacing w:line="360" w:lineRule="auto"/>
        <w:jc w:val="both"/>
      </w:pPr>
    </w:p>
    <w:p w:rsidR="004D7FB4" w:rsidRDefault="004D7FB4" w:rsidP="005F4CA6">
      <w:pPr>
        <w:spacing w:line="360" w:lineRule="auto"/>
        <w:jc w:val="both"/>
      </w:pPr>
    </w:p>
    <w:p w:rsidR="004D7FB4" w:rsidRDefault="004D7FB4" w:rsidP="005F4CA6">
      <w:pPr>
        <w:spacing w:line="360" w:lineRule="auto"/>
        <w:jc w:val="both"/>
      </w:pPr>
    </w:p>
    <w:p w:rsidR="00480DF8" w:rsidRPr="005F15D9" w:rsidRDefault="005F15D9" w:rsidP="00480DF8">
      <w:pPr>
        <w:rPr>
          <w:b/>
          <w:sz w:val="36"/>
          <w:szCs w:val="36"/>
        </w:rPr>
      </w:pPr>
      <w:r>
        <w:lastRenderedPageBreak/>
        <w:t xml:space="preserve">                                              </w:t>
      </w:r>
      <w:r w:rsidR="004E1287">
        <w:t xml:space="preserve"> </w:t>
      </w:r>
      <w:r w:rsidRPr="005F15D9">
        <w:rPr>
          <w:b/>
          <w:sz w:val="36"/>
          <w:szCs w:val="36"/>
        </w:rPr>
        <w:t xml:space="preserve">TABLE OF CONTENTS </w:t>
      </w:r>
    </w:p>
    <w:p w:rsidR="005F15D9" w:rsidRDefault="005F15D9" w:rsidP="00480DF8"/>
    <w:tbl>
      <w:tblPr>
        <w:tblStyle w:val="TableGrid"/>
        <w:tblpPr w:leftFromText="180" w:rightFromText="180" w:vertAnchor="text" w:horzAnchor="margin" w:tblpXSpec="center" w:tblpY="482"/>
        <w:tblW w:w="7861" w:type="dxa"/>
        <w:tblLook w:val="04A0" w:firstRow="1" w:lastRow="0" w:firstColumn="1" w:lastColumn="0" w:noHBand="0" w:noVBand="1"/>
      </w:tblPr>
      <w:tblGrid>
        <w:gridCol w:w="8"/>
        <w:gridCol w:w="2056"/>
        <w:gridCol w:w="3788"/>
        <w:gridCol w:w="2009"/>
      </w:tblGrid>
      <w:tr w:rsidR="00C700E8" w:rsidTr="00C700E8">
        <w:trPr>
          <w:gridBefore w:val="1"/>
          <w:wBefore w:w="8" w:type="dxa"/>
          <w:trHeight w:val="797"/>
        </w:trPr>
        <w:tc>
          <w:tcPr>
            <w:tcW w:w="2056" w:type="dxa"/>
          </w:tcPr>
          <w:p w:rsidR="00C700E8" w:rsidRPr="001B0231" w:rsidRDefault="00C700E8" w:rsidP="00C700E8">
            <w:pPr>
              <w:rPr>
                <w:b/>
                <w:color w:val="000000" w:themeColor="text1"/>
                <w:sz w:val="32"/>
                <w:szCs w:val="32"/>
              </w:rPr>
            </w:pPr>
            <w:r w:rsidRPr="001B0231">
              <w:rPr>
                <w:b/>
                <w:color w:val="000000" w:themeColor="text1"/>
                <w:sz w:val="32"/>
                <w:szCs w:val="32"/>
              </w:rPr>
              <w:t>Chapter</w:t>
            </w:r>
          </w:p>
        </w:tc>
        <w:tc>
          <w:tcPr>
            <w:tcW w:w="3788" w:type="dxa"/>
          </w:tcPr>
          <w:p w:rsidR="00C700E8" w:rsidRPr="00C700E8" w:rsidRDefault="00C700E8" w:rsidP="00C700E8">
            <w:pPr>
              <w:rPr>
                <w:color w:val="000000" w:themeColor="text1"/>
                <w:sz w:val="40"/>
                <w:szCs w:val="40"/>
              </w:rPr>
            </w:pPr>
            <w:r w:rsidRPr="00C700E8">
              <w:rPr>
                <w:color w:val="000000" w:themeColor="text1"/>
                <w:sz w:val="40"/>
                <w:szCs w:val="40"/>
              </w:rPr>
              <w:t>Title</w:t>
            </w:r>
          </w:p>
        </w:tc>
        <w:tc>
          <w:tcPr>
            <w:tcW w:w="2009" w:type="dxa"/>
          </w:tcPr>
          <w:p w:rsidR="00C700E8" w:rsidRPr="001B0231" w:rsidRDefault="00C700E8" w:rsidP="00C700E8">
            <w:pPr>
              <w:rPr>
                <w:color w:val="000000" w:themeColor="text1"/>
                <w:sz w:val="32"/>
                <w:szCs w:val="32"/>
              </w:rPr>
            </w:pPr>
            <w:r>
              <w:rPr>
                <w:color w:val="000000" w:themeColor="text1"/>
                <w:sz w:val="32"/>
                <w:szCs w:val="32"/>
              </w:rPr>
              <w:t>Page no</w:t>
            </w:r>
          </w:p>
        </w:tc>
      </w:tr>
      <w:tr w:rsidR="00C700E8" w:rsidTr="00C700E8">
        <w:trPr>
          <w:gridBefore w:val="1"/>
          <w:wBefore w:w="8" w:type="dxa"/>
          <w:trHeight w:val="710"/>
        </w:trPr>
        <w:tc>
          <w:tcPr>
            <w:tcW w:w="2056" w:type="dxa"/>
          </w:tcPr>
          <w:p w:rsidR="00C700E8" w:rsidRPr="001B0231" w:rsidRDefault="00C700E8" w:rsidP="00C700E8">
            <w:pPr>
              <w:rPr>
                <w:color w:val="000000" w:themeColor="text1"/>
                <w:sz w:val="28"/>
                <w:szCs w:val="28"/>
              </w:rPr>
            </w:pPr>
            <w:r w:rsidRPr="001B0231">
              <w:rPr>
                <w:color w:val="000000" w:themeColor="text1"/>
                <w:sz w:val="28"/>
                <w:szCs w:val="28"/>
              </w:rPr>
              <w:t>1</w:t>
            </w:r>
          </w:p>
        </w:tc>
        <w:tc>
          <w:tcPr>
            <w:tcW w:w="3788" w:type="dxa"/>
          </w:tcPr>
          <w:p w:rsidR="00C700E8" w:rsidRDefault="00C700E8" w:rsidP="00C700E8">
            <w:pPr>
              <w:rPr>
                <w:b/>
                <w:color w:val="000000" w:themeColor="text1"/>
                <w:szCs w:val="24"/>
              </w:rPr>
            </w:pPr>
            <w:r>
              <w:rPr>
                <w:b/>
                <w:color w:val="000000" w:themeColor="text1"/>
                <w:szCs w:val="24"/>
              </w:rPr>
              <w:t>ABSTRACT</w:t>
            </w:r>
          </w:p>
          <w:p w:rsidR="00C700E8" w:rsidRPr="001B0231" w:rsidRDefault="00C700E8" w:rsidP="00C700E8">
            <w:pPr>
              <w:rPr>
                <w:b/>
                <w:color w:val="000000" w:themeColor="text1"/>
                <w:szCs w:val="24"/>
              </w:rPr>
            </w:pPr>
          </w:p>
        </w:tc>
        <w:tc>
          <w:tcPr>
            <w:tcW w:w="2009" w:type="dxa"/>
          </w:tcPr>
          <w:p w:rsidR="00C700E8" w:rsidRDefault="00C700E8" w:rsidP="00C700E8">
            <w:pPr>
              <w:rPr>
                <w:b/>
                <w:color w:val="000000" w:themeColor="text1"/>
                <w:sz w:val="32"/>
                <w:szCs w:val="32"/>
              </w:rPr>
            </w:pPr>
            <w:r>
              <w:rPr>
                <w:b/>
                <w:color w:val="000000" w:themeColor="text1"/>
                <w:sz w:val="32"/>
                <w:szCs w:val="32"/>
              </w:rPr>
              <w:t>1</w:t>
            </w:r>
          </w:p>
        </w:tc>
      </w:tr>
      <w:tr w:rsidR="00C700E8" w:rsidTr="00C700E8">
        <w:trPr>
          <w:gridBefore w:val="1"/>
          <w:wBefore w:w="8" w:type="dxa"/>
          <w:trHeight w:val="710"/>
        </w:trPr>
        <w:tc>
          <w:tcPr>
            <w:tcW w:w="2056" w:type="dxa"/>
          </w:tcPr>
          <w:p w:rsidR="00C700E8" w:rsidRPr="001B0231" w:rsidRDefault="00C700E8" w:rsidP="00C700E8">
            <w:pPr>
              <w:rPr>
                <w:color w:val="000000" w:themeColor="text1"/>
                <w:sz w:val="28"/>
                <w:szCs w:val="28"/>
              </w:rPr>
            </w:pPr>
            <w:r w:rsidRPr="001B0231">
              <w:rPr>
                <w:color w:val="000000" w:themeColor="text1"/>
                <w:sz w:val="28"/>
                <w:szCs w:val="28"/>
              </w:rPr>
              <w:t>2</w:t>
            </w:r>
          </w:p>
        </w:tc>
        <w:tc>
          <w:tcPr>
            <w:tcW w:w="3788" w:type="dxa"/>
          </w:tcPr>
          <w:p w:rsidR="00C700E8" w:rsidRDefault="00C700E8" w:rsidP="00C700E8">
            <w:pPr>
              <w:rPr>
                <w:b/>
                <w:color w:val="000000" w:themeColor="text1"/>
                <w:szCs w:val="24"/>
              </w:rPr>
            </w:pPr>
            <w:r>
              <w:rPr>
                <w:b/>
                <w:color w:val="000000" w:themeColor="text1"/>
                <w:szCs w:val="24"/>
              </w:rPr>
              <w:t>INTRODUCTION</w:t>
            </w:r>
          </w:p>
          <w:p w:rsidR="00C700E8" w:rsidRPr="001B0231" w:rsidRDefault="00C700E8" w:rsidP="00C700E8">
            <w:pPr>
              <w:rPr>
                <w:b/>
                <w:color w:val="000000" w:themeColor="text1"/>
                <w:szCs w:val="24"/>
              </w:rPr>
            </w:pPr>
          </w:p>
        </w:tc>
        <w:tc>
          <w:tcPr>
            <w:tcW w:w="2009" w:type="dxa"/>
          </w:tcPr>
          <w:p w:rsidR="00C700E8" w:rsidRDefault="00C700E8" w:rsidP="00C700E8">
            <w:pPr>
              <w:rPr>
                <w:b/>
                <w:color w:val="000000" w:themeColor="text1"/>
                <w:sz w:val="32"/>
                <w:szCs w:val="32"/>
              </w:rPr>
            </w:pPr>
            <w:r>
              <w:rPr>
                <w:b/>
                <w:color w:val="000000" w:themeColor="text1"/>
                <w:sz w:val="32"/>
                <w:szCs w:val="32"/>
              </w:rPr>
              <w:t>2</w:t>
            </w:r>
          </w:p>
        </w:tc>
      </w:tr>
      <w:tr w:rsidR="00C700E8" w:rsidTr="00C700E8">
        <w:trPr>
          <w:gridBefore w:val="1"/>
          <w:wBefore w:w="8" w:type="dxa"/>
          <w:trHeight w:val="622"/>
        </w:trPr>
        <w:tc>
          <w:tcPr>
            <w:tcW w:w="2056" w:type="dxa"/>
          </w:tcPr>
          <w:p w:rsidR="00C700E8" w:rsidRPr="001B0231" w:rsidRDefault="00C700E8" w:rsidP="00C700E8">
            <w:pPr>
              <w:rPr>
                <w:color w:val="000000" w:themeColor="text1"/>
                <w:sz w:val="28"/>
                <w:szCs w:val="28"/>
              </w:rPr>
            </w:pPr>
            <w:r w:rsidRPr="001B0231">
              <w:rPr>
                <w:color w:val="000000" w:themeColor="text1"/>
                <w:sz w:val="28"/>
                <w:szCs w:val="28"/>
              </w:rPr>
              <w:t>3</w:t>
            </w:r>
          </w:p>
        </w:tc>
        <w:tc>
          <w:tcPr>
            <w:tcW w:w="3788" w:type="dxa"/>
          </w:tcPr>
          <w:p w:rsidR="00C700E8" w:rsidRDefault="00C700E8" w:rsidP="00C700E8">
            <w:pPr>
              <w:rPr>
                <w:b/>
                <w:color w:val="000000" w:themeColor="text1"/>
                <w:sz w:val="32"/>
                <w:szCs w:val="32"/>
              </w:rPr>
            </w:pPr>
            <w:r>
              <w:rPr>
                <w:b/>
                <w:color w:val="000000" w:themeColor="text1"/>
                <w:szCs w:val="24"/>
              </w:rPr>
              <w:t>IDEALOGY</w:t>
            </w:r>
          </w:p>
        </w:tc>
        <w:tc>
          <w:tcPr>
            <w:tcW w:w="2009" w:type="dxa"/>
          </w:tcPr>
          <w:p w:rsidR="00C700E8" w:rsidRDefault="00C700E8" w:rsidP="00C700E8">
            <w:pPr>
              <w:rPr>
                <w:b/>
                <w:color w:val="000000" w:themeColor="text1"/>
                <w:sz w:val="32"/>
                <w:szCs w:val="32"/>
              </w:rPr>
            </w:pPr>
            <w:r>
              <w:rPr>
                <w:b/>
                <w:color w:val="000000" w:themeColor="text1"/>
                <w:sz w:val="32"/>
                <w:szCs w:val="32"/>
              </w:rPr>
              <w:t>3</w:t>
            </w:r>
          </w:p>
        </w:tc>
      </w:tr>
      <w:tr w:rsidR="00C700E8" w:rsidTr="00C700E8">
        <w:trPr>
          <w:gridBefore w:val="1"/>
          <w:wBefore w:w="8" w:type="dxa"/>
          <w:trHeight w:val="728"/>
        </w:trPr>
        <w:tc>
          <w:tcPr>
            <w:tcW w:w="2056" w:type="dxa"/>
          </w:tcPr>
          <w:p w:rsidR="00C700E8" w:rsidRPr="001B0231" w:rsidRDefault="00C700E8" w:rsidP="00C700E8">
            <w:pPr>
              <w:rPr>
                <w:color w:val="000000" w:themeColor="text1"/>
                <w:sz w:val="28"/>
                <w:szCs w:val="28"/>
              </w:rPr>
            </w:pPr>
            <w:r w:rsidRPr="001B0231">
              <w:rPr>
                <w:color w:val="000000" w:themeColor="text1"/>
                <w:sz w:val="28"/>
                <w:szCs w:val="28"/>
              </w:rPr>
              <w:t>4</w:t>
            </w:r>
          </w:p>
        </w:tc>
        <w:tc>
          <w:tcPr>
            <w:tcW w:w="3788" w:type="dxa"/>
          </w:tcPr>
          <w:p w:rsidR="00C700E8" w:rsidRDefault="00C700E8" w:rsidP="00C700E8">
            <w:pPr>
              <w:rPr>
                <w:b/>
                <w:color w:val="000000" w:themeColor="text1"/>
                <w:szCs w:val="24"/>
              </w:rPr>
            </w:pPr>
            <w:r w:rsidRPr="00B047ED">
              <w:rPr>
                <w:b/>
                <w:color w:val="000000" w:themeColor="text1"/>
                <w:szCs w:val="24"/>
              </w:rPr>
              <w:t>C</w:t>
            </w:r>
            <w:r>
              <w:rPr>
                <w:b/>
                <w:color w:val="000000" w:themeColor="text1"/>
                <w:szCs w:val="24"/>
              </w:rPr>
              <w:t>ODE</w:t>
            </w:r>
          </w:p>
          <w:p w:rsidR="00C700E8" w:rsidRPr="001B0231" w:rsidRDefault="00C700E8" w:rsidP="00C700E8">
            <w:pPr>
              <w:rPr>
                <w:b/>
                <w:color w:val="000000" w:themeColor="text1"/>
                <w:szCs w:val="24"/>
              </w:rPr>
            </w:pPr>
          </w:p>
        </w:tc>
        <w:tc>
          <w:tcPr>
            <w:tcW w:w="2009" w:type="dxa"/>
          </w:tcPr>
          <w:p w:rsidR="00C700E8" w:rsidRDefault="00C700E8" w:rsidP="00C700E8">
            <w:pPr>
              <w:rPr>
                <w:b/>
                <w:color w:val="000000" w:themeColor="text1"/>
                <w:sz w:val="32"/>
                <w:szCs w:val="32"/>
              </w:rPr>
            </w:pPr>
            <w:r>
              <w:rPr>
                <w:b/>
                <w:color w:val="000000" w:themeColor="text1"/>
                <w:sz w:val="32"/>
                <w:szCs w:val="32"/>
              </w:rPr>
              <w:t>4</w:t>
            </w:r>
          </w:p>
        </w:tc>
      </w:tr>
      <w:tr w:rsidR="00C700E8" w:rsidTr="00C700E8">
        <w:trPr>
          <w:gridBefore w:val="1"/>
          <w:wBefore w:w="8" w:type="dxa"/>
          <w:trHeight w:val="710"/>
        </w:trPr>
        <w:tc>
          <w:tcPr>
            <w:tcW w:w="2056" w:type="dxa"/>
          </w:tcPr>
          <w:p w:rsidR="00C700E8" w:rsidRPr="001B0231" w:rsidRDefault="00C700E8" w:rsidP="00C700E8">
            <w:pPr>
              <w:rPr>
                <w:color w:val="000000" w:themeColor="text1"/>
                <w:sz w:val="28"/>
                <w:szCs w:val="28"/>
              </w:rPr>
            </w:pPr>
            <w:r w:rsidRPr="001B0231">
              <w:rPr>
                <w:color w:val="000000" w:themeColor="text1"/>
                <w:sz w:val="28"/>
                <w:szCs w:val="28"/>
              </w:rPr>
              <w:t>5</w:t>
            </w:r>
          </w:p>
        </w:tc>
        <w:tc>
          <w:tcPr>
            <w:tcW w:w="3788" w:type="dxa"/>
          </w:tcPr>
          <w:p w:rsidR="00C700E8" w:rsidRDefault="00C700E8" w:rsidP="00C700E8">
            <w:pPr>
              <w:rPr>
                <w:b/>
                <w:color w:val="000000" w:themeColor="text1"/>
                <w:szCs w:val="24"/>
              </w:rPr>
            </w:pPr>
            <w:r>
              <w:rPr>
                <w:b/>
                <w:color w:val="000000" w:themeColor="text1"/>
                <w:szCs w:val="24"/>
              </w:rPr>
              <w:t>OUTPUT</w:t>
            </w:r>
          </w:p>
          <w:p w:rsidR="00C700E8" w:rsidRDefault="00C700E8" w:rsidP="00C700E8">
            <w:pPr>
              <w:rPr>
                <w:b/>
                <w:color w:val="000000" w:themeColor="text1"/>
                <w:sz w:val="32"/>
                <w:szCs w:val="32"/>
              </w:rPr>
            </w:pPr>
          </w:p>
        </w:tc>
        <w:tc>
          <w:tcPr>
            <w:tcW w:w="2009" w:type="dxa"/>
          </w:tcPr>
          <w:p w:rsidR="00C700E8" w:rsidRDefault="00C700E8" w:rsidP="00C700E8">
            <w:pPr>
              <w:rPr>
                <w:b/>
                <w:color w:val="000000" w:themeColor="text1"/>
                <w:sz w:val="32"/>
                <w:szCs w:val="32"/>
              </w:rPr>
            </w:pPr>
            <w:r>
              <w:rPr>
                <w:b/>
                <w:color w:val="000000" w:themeColor="text1"/>
                <w:sz w:val="32"/>
                <w:szCs w:val="32"/>
              </w:rPr>
              <w:t>14</w:t>
            </w:r>
          </w:p>
        </w:tc>
      </w:tr>
      <w:tr w:rsidR="00C700E8" w:rsidTr="00C700E8">
        <w:trPr>
          <w:gridBefore w:val="1"/>
          <w:wBefore w:w="8" w:type="dxa"/>
          <w:trHeight w:val="646"/>
        </w:trPr>
        <w:tc>
          <w:tcPr>
            <w:tcW w:w="2056" w:type="dxa"/>
          </w:tcPr>
          <w:p w:rsidR="00C700E8" w:rsidRDefault="00C700E8" w:rsidP="00C700E8">
            <w:pPr>
              <w:rPr>
                <w:b/>
                <w:color w:val="000000" w:themeColor="text1"/>
                <w:sz w:val="32"/>
                <w:szCs w:val="32"/>
              </w:rPr>
            </w:pPr>
            <w:r>
              <w:rPr>
                <w:b/>
                <w:color w:val="000000" w:themeColor="text1"/>
                <w:sz w:val="32"/>
                <w:szCs w:val="32"/>
              </w:rPr>
              <w:t>6</w:t>
            </w:r>
          </w:p>
        </w:tc>
        <w:tc>
          <w:tcPr>
            <w:tcW w:w="3788" w:type="dxa"/>
          </w:tcPr>
          <w:p w:rsidR="00C700E8" w:rsidRDefault="00C700E8" w:rsidP="00C700E8">
            <w:pPr>
              <w:rPr>
                <w:b/>
                <w:color w:val="000000" w:themeColor="text1"/>
                <w:szCs w:val="24"/>
              </w:rPr>
            </w:pPr>
            <w:r>
              <w:rPr>
                <w:b/>
                <w:color w:val="000000" w:themeColor="text1"/>
                <w:szCs w:val="24"/>
              </w:rPr>
              <w:t>USING JAVA</w:t>
            </w:r>
          </w:p>
          <w:p w:rsidR="00C700E8" w:rsidRPr="0012413D" w:rsidRDefault="00C700E8" w:rsidP="00C700E8">
            <w:pPr>
              <w:rPr>
                <w:b/>
                <w:color w:val="000000" w:themeColor="text1"/>
                <w:szCs w:val="24"/>
              </w:rPr>
            </w:pPr>
          </w:p>
        </w:tc>
        <w:tc>
          <w:tcPr>
            <w:tcW w:w="2009" w:type="dxa"/>
          </w:tcPr>
          <w:p w:rsidR="00C700E8" w:rsidRDefault="00C700E8" w:rsidP="00C700E8">
            <w:pPr>
              <w:rPr>
                <w:b/>
                <w:color w:val="000000" w:themeColor="text1"/>
                <w:sz w:val="32"/>
                <w:szCs w:val="32"/>
              </w:rPr>
            </w:pPr>
            <w:r>
              <w:rPr>
                <w:b/>
                <w:color w:val="000000" w:themeColor="text1"/>
                <w:sz w:val="32"/>
                <w:szCs w:val="32"/>
              </w:rPr>
              <w:t>16</w:t>
            </w:r>
          </w:p>
        </w:tc>
      </w:tr>
      <w:tr w:rsidR="00C700E8" w:rsidRPr="0012413D" w:rsidTr="00C700E8">
        <w:trPr>
          <w:gridBefore w:val="1"/>
          <w:wBefore w:w="8" w:type="dxa"/>
          <w:trHeight w:val="861"/>
        </w:trPr>
        <w:tc>
          <w:tcPr>
            <w:tcW w:w="2056" w:type="dxa"/>
          </w:tcPr>
          <w:p w:rsidR="00C700E8" w:rsidRPr="0012413D" w:rsidRDefault="00C700E8" w:rsidP="00C700E8">
            <w:pPr>
              <w:rPr>
                <w:b/>
                <w:color w:val="000000" w:themeColor="text1"/>
                <w:szCs w:val="24"/>
              </w:rPr>
            </w:pPr>
            <w:r w:rsidRPr="0012413D">
              <w:rPr>
                <w:b/>
                <w:color w:val="000000" w:themeColor="text1"/>
                <w:szCs w:val="24"/>
              </w:rPr>
              <w:t>7</w:t>
            </w:r>
          </w:p>
        </w:tc>
        <w:tc>
          <w:tcPr>
            <w:tcW w:w="3788" w:type="dxa"/>
          </w:tcPr>
          <w:p w:rsidR="00C700E8" w:rsidRPr="0012413D" w:rsidRDefault="00C700E8" w:rsidP="00C700E8">
            <w:pPr>
              <w:rPr>
                <w:b/>
                <w:color w:val="000000" w:themeColor="text1"/>
                <w:szCs w:val="24"/>
              </w:rPr>
            </w:pPr>
            <w:r w:rsidRPr="0012413D">
              <w:rPr>
                <w:b/>
                <w:color w:val="000000" w:themeColor="text1"/>
                <w:szCs w:val="24"/>
              </w:rPr>
              <w:t>OUTPUTS</w:t>
            </w:r>
          </w:p>
        </w:tc>
        <w:tc>
          <w:tcPr>
            <w:tcW w:w="2009" w:type="dxa"/>
          </w:tcPr>
          <w:p w:rsidR="00C700E8" w:rsidRPr="0012413D" w:rsidRDefault="00C700E8" w:rsidP="00C700E8">
            <w:pPr>
              <w:rPr>
                <w:b/>
                <w:color w:val="000000" w:themeColor="text1"/>
                <w:szCs w:val="24"/>
              </w:rPr>
            </w:pPr>
            <w:r w:rsidRPr="0012413D">
              <w:rPr>
                <w:b/>
                <w:color w:val="000000" w:themeColor="text1"/>
                <w:szCs w:val="24"/>
              </w:rPr>
              <w:t>21</w:t>
            </w:r>
          </w:p>
        </w:tc>
      </w:tr>
      <w:tr w:rsidR="00C700E8" w:rsidRPr="0012413D" w:rsidTr="00C700E8">
        <w:trPr>
          <w:trHeight w:val="801"/>
        </w:trPr>
        <w:tc>
          <w:tcPr>
            <w:tcW w:w="2064" w:type="dxa"/>
            <w:gridSpan w:val="2"/>
          </w:tcPr>
          <w:p w:rsidR="00C700E8" w:rsidRPr="0012413D" w:rsidRDefault="00C700E8" w:rsidP="00C700E8">
            <w:pPr>
              <w:rPr>
                <w:b/>
                <w:color w:val="000000" w:themeColor="text1"/>
                <w:szCs w:val="24"/>
              </w:rPr>
            </w:pPr>
            <w:r w:rsidRPr="0012413D">
              <w:rPr>
                <w:b/>
                <w:color w:val="000000" w:themeColor="text1"/>
                <w:szCs w:val="24"/>
              </w:rPr>
              <w:t>8</w:t>
            </w:r>
          </w:p>
        </w:tc>
        <w:tc>
          <w:tcPr>
            <w:tcW w:w="3788" w:type="dxa"/>
          </w:tcPr>
          <w:p w:rsidR="00C700E8" w:rsidRDefault="00C700E8" w:rsidP="00C700E8">
            <w:pPr>
              <w:rPr>
                <w:b/>
                <w:color w:val="000000" w:themeColor="text1"/>
                <w:szCs w:val="24"/>
              </w:rPr>
            </w:pPr>
            <w:r w:rsidRPr="0012413D">
              <w:rPr>
                <w:b/>
                <w:color w:val="000000" w:themeColor="text1"/>
                <w:szCs w:val="24"/>
              </w:rPr>
              <w:t>DATA STRUCTURES USED</w:t>
            </w:r>
          </w:p>
          <w:p w:rsidR="00C700E8" w:rsidRPr="0012413D" w:rsidRDefault="00C700E8" w:rsidP="00C700E8">
            <w:pPr>
              <w:jc w:val="center"/>
              <w:rPr>
                <w:b/>
                <w:color w:val="000000" w:themeColor="text1"/>
                <w:szCs w:val="24"/>
              </w:rPr>
            </w:pPr>
          </w:p>
        </w:tc>
        <w:tc>
          <w:tcPr>
            <w:tcW w:w="2009" w:type="dxa"/>
          </w:tcPr>
          <w:p w:rsidR="00C700E8" w:rsidRPr="0012413D" w:rsidRDefault="00C700E8" w:rsidP="00C700E8">
            <w:pPr>
              <w:rPr>
                <w:b/>
                <w:color w:val="000000" w:themeColor="text1"/>
                <w:szCs w:val="24"/>
              </w:rPr>
            </w:pPr>
            <w:r w:rsidRPr="0012413D">
              <w:rPr>
                <w:b/>
                <w:color w:val="000000" w:themeColor="text1"/>
                <w:szCs w:val="24"/>
              </w:rPr>
              <w:t>22</w:t>
            </w:r>
          </w:p>
        </w:tc>
      </w:tr>
      <w:tr w:rsidR="00C700E8" w:rsidRPr="0012413D" w:rsidTr="00C700E8">
        <w:trPr>
          <w:trHeight w:val="737"/>
        </w:trPr>
        <w:tc>
          <w:tcPr>
            <w:tcW w:w="2064" w:type="dxa"/>
            <w:gridSpan w:val="2"/>
          </w:tcPr>
          <w:p w:rsidR="00C700E8" w:rsidRPr="0012413D" w:rsidRDefault="00C700E8" w:rsidP="00C700E8">
            <w:pPr>
              <w:rPr>
                <w:b/>
                <w:color w:val="000000" w:themeColor="text1"/>
                <w:szCs w:val="24"/>
              </w:rPr>
            </w:pPr>
            <w:r w:rsidRPr="0012413D">
              <w:rPr>
                <w:b/>
                <w:color w:val="000000" w:themeColor="text1"/>
                <w:szCs w:val="24"/>
              </w:rPr>
              <w:t>9</w:t>
            </w:r>
          </w:p>
        </w:tc>
        <w:tc>
          <w:tcPr>
            <w:tcW w:w="3788" w:type="dxa"/>
          </w:tcPr>
          <w:p w:rsidR="00C700E8" w:rsidRDefault="00C700E8" w:rsidP="00C700E8">
            <w:pPr>
              <w:rPr>
                <w:b/>
                <w:color w:val="000000" w:themeColor="text1"/>
                <w:szCs w:val="24"/>
              </w:rPr>
            </w:pPr>
            <w:r>
              <w:rPr>
                <w:b/>
                <w:color w:val="000000" w:themeColor="text1"/>
                <w:szCs w:val="24"/>
              </w:rPr>
              <w:t xml:space="preserve">      </w:t>
            </w:r>
            <w:r w:rsidRPr="0012413D">
              <w:rPr>
                <w:b/>
                <w:color w:val="000000" w:themeColor="text1"/>
                <w:szCs w:val="24"/>
              </w:rPr>
              <w:t>CONCLUSION</w:t>
            </w:r>
          </w:p>
          <w:p w:rsidR="00C700E8" w:rsidRPr="0012413D" w:rsidRDefault="00C700E8" w:rsidP="00C700E8">
            <w:pPr>
              <w:jc w:val="center"/>
              <w:rPr>
                <w:b/>
                <w:color w:val="000000" w:themeColor="text1"/>
                <w:szCs w:val="24"/>
              </w:rPr>
            </w:pPr>
          </w:p>
        </w:tc>
        <w:tc>
          <w:tcPr>
            <w:tcW w:w="2009" w:type="dxa"/>
          </w:tcPr>
          <w:p w:rsidR="00C700E8" w:rsidRDefault="00C700E8" w:rsidP="00C700E8">
            <w:pPr>
              <w:rPr>
                <w:b/>
                <w:color w:val="000000" w:themeColor="text1"/>
                <w:szCs w:val="24"/>
              </w:rPr>
            </w:pPr>
            <w:r w:rsidRPr="0012413D">
              <w:rPr>
                <w:b/>
                <w:color w:val="000000" w:themeColor="text1"/>
                <w:szCs w:val="24"/>
              </w:rPr>
              <w:t>23</w:t>
            </w:r>
          </w:p>
          <w:p w:rsidR="00C700E8" w:rsidRPr="0012413D" w:rsidRDefault="00C700E8" w:rsidP="00C700E8">
            <w:pPr>
              <w:rPr>
                <w:b/>
                <w:color w:val="000000" w:themeColor="text1"/>
                <w:szCs w:val="24"/>
              </w:rPr>
            </w:pPr>
          </w:p>
        </w:tc>
      </w:tr>
    </w:tbl>
    <w:p w:rsidR="005F15D9" w:rsidRDefault="005F15D9" w:rsidP="00480DF8"/>
    <w:p w:rsidR="005F15D9" w:rsidRPr="005F15D9" w:rsidRDefault="005F15D9" w:rsidP="00480DF8">
      <w:pPr>
        <w:sectPr w:rsidR="005F15D9" w:rsidRPr="005F15D9" w:rsidSect="00FD687D">
          <w:footerReference w:type="default" r:id="rId12"/>
          <w:type w:val="continuous"/>
          <w:pgSz w:w="11907" w:h="16839" w:code="9"/>
          <w:pgMar w:top="1440" w:right="1440" w:bottom="1440" w:left="1440" w:header="706" w:footer="864" w:gutter="0"/>
          <w:pgBorders w:offsetFrom="page">
            <w:top w:val="single" w:sz="12" w:space="24" w:color="auto"/>
            <w:left w:val="single" w:sz="12" w:space="24" w:color="auto"/>
            <w:bottom w:val="single" w:sz="12" w:space="24" w:color="auto"/>
            <w:right w:val="single" w:sz="12" w:space="24" w:color="auto"/>
          </w:pgBorders>
          <w:pgNumType w:fmt="lowerRoman"/>
          <w:cols w:space="720"/>
          <w:docGrid w:linePitch="326"/>
        </w:sectPr>
      </w:pPr>
    </w:p>
    <w:p w:rsidR="001D3F8E" w:rsidRPr="00C64E65" w:rsidRDefault="001D3F8E" w:rsidP="00EB1F05">
      <w:pPr>
        <w:spacing w:line="360" w:lineRule="auto"/>
        <w:jc w:val="center"/>
        <w:rPr>
          <w:b/>
          <w:color w:val="000000" w:themeColor="text1"/>
          <w:sz w:val="28"/>
          <w:szCs w:val="28"/>
        </w:rPr>
      </w:pPr>
      <w:r w:rsidRPr="00C64E65">
        <w:rPr>
          <w:b/>
          <w:color w:val="000000" w:themeColor="text1"/>
          <w:sz w:val="28"/>
          <w:szCs w:val="28"/>
        </w:rPr>
        <w:lastRenderedPageBreak/>
        <w:t>ABSTRACT</w:t>
      </w:r>
    </w:p>
    <w:p w:rsidR="001D3F8E" w:rsidRDefault="001D3F8E" w:rsidP="001D3F8E">
      <w:pPr>
        <w:spacing w:line="360" w:lineRule="auto"/>
        <w:jc w:val="both"/>
        <w:rPr>
          <w:color w:val="000000" w:themeColor="text1"/>
          <w:sz w:val="28"/>
          <w:szCs w:val="28"/>
        </w:rPr>
      </w:pPr>
    </w:p>
    <w:p w:rsidR="00091AAB" w:rsidRPr="00C64E65" w:rsidRDefault="00091AAB" w:rsidP="001D3F8E">
      <w:pPr>
        <w:spacing w:line="360" w:lineRule="auto"/>
        <w:jc w:val="both"/>
        <w:rPr>
          <w:color w:val="000000" w:themeColor="text1"/>
          <w:sz w:val="28"/>
          <w:szCs w:val="28"/>
        </w:rPr>
      </w:pPr>
    </w:p>
    <w:p w:rsidR="001D3F8E" w:rsidRDefault="000E19AC" w:rsidP="001D3F8E">
      <w:pPr>
        <w:spacing w:line="360" w:lineRule="auto"/>
        <w:jc w:val="both"/>
        <w:rPr>
          <w:rFonts w:ascii="Verdana" w:hAnsi="Verdana"/>
          <w:color w:val="222222"/>
          <w:szCs w:val="24"/>
          <w:shd w:val="clear" w:color="auto" w:fill="FFFFFF"/>
        </w:rPr>
      </w:pPr>
      <w:r w:rsidRPr="0070664C">
        <w:rPr>
          <w:rFonts w:ascii="Verdana" w:hAnsi="Verdana"/>
          <w:color w:val="222222"/>
          <w:szCs w:val="24"/>
          <w:shd w:val="clear" w:color="auto" w:fill="FFFFFF"/>
        </w:rPr>
        <w:t xml:space="preserve">This </w:t>
      </w:r>
      <w:r w:rsidRPr="0070664C">
        <w:rPr>
          <w:rStyle w:val="Strong"/>
          <w:rFonts w:ascii="Verdana" w:hAnsi="Verdana"/>
          <w:color w:val="222222"/>
          <w:szCs w:val="24"/>
          <w:shd w:val="clear" w:color="auto" w:fill="FFFFFF"/>
        </w:rPr>
        <w:t>Phonebook Application</w:t>
      </w:r>
      <w:r w:rsidRPr="0070664C">
        <w:rPr>
          <w:rFonts w:ascii="Verdana" w:hAnsi="Verdana"/>
          <w:color w:val="222222"/>
          <w:szCs w:val="24"/>
          <w:shd w:val="clear" w:color="auto" w:fill="FFFFFF"/>
        </w:rPr>
        <w:t> allows you to perform simple Phonebook operations like in your mobile. You can add, list, modify, search and delete </w:t>
      </w:r>
      <w:hyperlink r:id="rId13" w:tgtFrame="_blank" w:history="1">
        <w:r w:rsidRPr="0070664C">
          <w:rPr>
            <w:rStyle w:val="Hyperlink"/>
            <w:rFonts w:ascii="Verdana" w:hAnsi="Verdana"/>
            <w:color w:val="auto"/>
            <w:szCs w:val="24"/>
            <w:u w:val="none"/>
            <w:shd w:val="clear" w:color="auto" w:fill="FFFFFF"/>
          </w:rPr>
          <w:t>Phonebook-related</w:t>
        </w:r>
      </w:hyperlink>
      <w:r w:rsidRPr="0070664C">
        <w:rPr>
          <w:rFonts w:ascii="Verdana" w:hAnsi="Verdana"/>
          <w:color w:val="222222"/>
          <w:szCs w:val="24"/>
          <w:shd w:val="clear" w:color="auto" w:fill="FFFFFF"/>
        </w:rPr>
        <w:t> records. File handling and data structure concepts has been extensively used for a</w:t>
      </w:r>
      <w:r w:rsidR="00544FC3" w:rsidRPr="0070664C">
        <w:rPr>
          <w:rFonts w:ascii="Verdana" w:hAnsi="Verdana"/>
          <w:color w:val="222222"/>
          <w:szCs w:val="24"/>
          <w:shd w:val="clear" w:color="auto" w:fill="FFFFFF"/>
        </w:rPr>
        <w:t xml:space="preserve">lmost all functions in this </w:t>
      </w:r>
      <w:r w:rsidRPr="0070664C">
        <w:rPr>
          <w:rFonts w:ascii="Verdana" w:hAnsi="Verdana"/>
          <w:color w:val="222222"/>
          <w:szCs w:val="24"/>
          <w:shd w:val="clear" w:color="auto" w:fill="FFFFFF"/>
        </w:rPr>
        <w:t>project.</w:t>
      </w:r>
    </w:p>
    <w:p w:rsidR="00AA67D1" w:rsidRPr="0070664C" w:rsidRDefault="00AA67D1" w:rsidP="001D3F8E">
      <w:pPr>
        <w:spacing w:line="360" w:lineRule="auto"/>
        <w:jc w:val="both"/>
        <w:rPr>
          <w:rFonts w:ascii="Verdana" w:hAnsi="Verdana"/>
          <w:color w:val="000000" w:themeColor="text1"/>
          <w:szCs w:val="24"/>
        </w:rPr>
      </w:pPr>
    </w:p>
    <w:p w:rsidR="000E19AC" w:rsidRPr="0070664C" w:rsidRDefault="000E19AC" w:rsidP="000E19AC">
      <w:pPr>
        <w:shd w:val="clear" w:color="auto" w:fill="FFFFFF"/>
        <w:suppressAutoHyphens w:val="0"/>
        <w:spacing w:after="390" w:line="390" w:lineRule="atLeast"/>
        <w:jc w:val="both"/>
        <w:rPr>
          <w:rFonts w:ascii="Verdana" w:hAnsi="Verdana"/>
          <w:color w:val="222222"/>
          <w:szCs w:val="24"/>
          <w:lang w:eastAsia="en-US"/>
        </w:rPr>
      </w:pPr>
      <w:r w:rsidRPr="000E19AC">
        <w:rPr>
          <w:rFonts w:ascii="Verdana" w:hAnsi="Verdana"/>
          <w:color w:val="222222"/>
          <w:szCs w:val="24"/>
          <w:lang w:eastAsia="en-US"/>
        </w:rPr>
        <w:t>Adding new records, listing them, modifying them and updating, search for contacts saved, and deleting the phonebook records are the basic functions which make up the main menu of this Phonebook application</w:t>
      </w:r>
      <w:r w:rsidR="00544FC3" w:rsidRPr="0070664C">
        <w:rPr>
          <w:rFonts w:ascii="Verdana" w:hAnsi="Verdana"/>
          <w:color w:val="222222"/>
          <w:szCs w:val="24"/>
          <w:lang w:eastAsia="en-US"/>
        </w:rPr>
        <w:t>.</w:t>
      </w:r>
    </w:p>
    <w:p w:rsidR="00AA67D1" w:rsidRPr="00AA67D1" w:rsidRDefault="00544FC3" w:rsidP="000E19AC">
      <w:pPr>
        <w:shd w:val="clear" w:color="auto" w:fill="FFFFFF"/>
        <w:suppressAutoHyphens w:val="0"/>
        <w:spacing w:after="390" w:line="390" w:lineRule="atLeast"/>
        <w:jc w:val="both"/>
        <w:rPr>
          <w:rFonts w:ascii="Verdana" w:hAnsi="Verdana"/>
          <w:color w:val="222222"/>
          <w:szCs w:val="24"/>
          <w:shd w:val="clear" w:color="auto" w:fill="FFFFFF"/>
        </w:rPr>
      </w:pPr>
      <w:r w:rsidRPr="0070664C">
        <w:rPr>
          <w:rFonts w:ascii="Verdana" w:hAnsi="Verdana"/>
          <w:color w:val="222222"/>
          <w:szCs w:val="24"/>
          <w:shd w:val="clear" w:color="auto" w:fill="FFFFFF"/>
        </w:rPr>
        <w:t xml:space="preserve">Personal information such as name, sex, father’s name, </w:t>
      </w:r>
      <w:r w:rsidR="00984973" w:rsidRPr="0070664C">
        <w:rPr>
          <w:rFonts w:ascii="Verdana" w:hAnsi="Verdana"/>
          <w:color w:val="222222"/>
          <w:szCs w:val="24"/>
          <w:shd w:val="clear" w:color="auto" w:fill="FFFFFF"/>
        </w:rPr>
        <w:t xml:space="preserve">phone number, </w:t>
      </w:r>
      <w:r w:rsidRPr="0070664C">
        <w:rPr>
          <w:rFonts w:ascii="Verdana" w:hAnsi="Verdana"/>
          <w:color w:val="222222"/>
          <w:szCs w:val="24"/>
          <w:shd w:val="clear" w:color="auto" w:fill="FFFFFF"/>
        </w:rPr>
        <w:t>email and address are asked while adding a record into the Phonebook. These records can then be modified, listed, searched for and removed.</w:t>
      </w:r>
    </w:p>
    <w:p w:rsidR="00544FC3" w:rsidRPr="000E19AC" w:rsidRDefault="00544FC3" w:rsidP="000E19AC">
      <w:pPr>
        <w:shd w:val="clear" w:color="auto" w:fill="FFFFFF"/>
        <w:suppressAutoHyphens w:val="0"/>
        <w:spacing w:after="390" w:line="390" w:lineRule="atLeast"/>
        <w:jc w:val="both"/>
        <w:rPr>
          <w:rFonts w:ascii="Verdana" w:hAnsi="Verdana"/>
          <w:color w:val="222222"/>
          <w:szCs w:val="24"/>
          <w:lang w:eastAsia="en-US"/>
        </w:rPr>
      </w:pPr>
      <w:r w:rsidRPr="0070664C">
        <w:rPr>
          <w:rFonts w:ascii="Verdana" w:hAnsi="Verdana"/>
          <w:color w:val="222222"/>
          <w:szCs w:val="24"/>
          <w:lang w:eastAsia="en-US"/>
        </w:rPr>
        <w:t>The program uses many functions. These functions are easy to understand as their name only signifies their respective operations. These functions make the program to divide into individual modules and hence it makes the program simpler to understand.</w:t>
      </w: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70664C" w:rsidRDefault="0070664C" w:rsidP="0070664C">
      <w:pPr>
        <w:tabs>
          <w:tab w:val="center" w:pos="4470"/>
          <w:tab w:val="left" w:pos="5916"/>
        </w:tabs>
        <w:rPr>
          <w:rFonts w:ascii="Verdana" w:hAnsi="Verdana"/>
          <w:b/>
          <w:color w:val="000000" w:themeColor="text1"/>
          <w:szCs w:val="24"/>
        </w:rPr>
      </w:pPr>
    </w:p>
    <w:p w:rsidR="003A4E13" w:rsidRDefault="003A4E13" w:rsidP="0070664C">
      <w:pPr>
        <w:tabs>
          <w:tab w:val="center" w:pos="4470"/>
          <w:tab w:val="left" w:pos="5916"/>
        </w:tabs>
      </w:pPr>
    </w:p>
    <w:p w:rsidR="003A4E13" w:rsidRPr="002E1D5D" w:rsidRDefault="002E1D5D" w:rsidP="0070664C">
      <w:pPr>
        <w:tabs>
          <w:tab w:val="center" w:pos="4470"/>
          <w:tab w:val="left" w:pos="5916"/>
        </w:tabs>
        <w:rPr>
          <w:b/>
          <w:sz w:val="32"/>
          <w:szCs w:val="32"/>
        </w:rPr>
      </w:pPr>
      <w:r>
        <w:rPr>
          <w:b/>
          <w:sz w:val="36"/>
          <w:szCs w:val="36"/>
        </w:rPr>
        <w:t xml:space="preserve">                                 </w:t>
      </w:r>
      <w:r w:rsidR="008A2C72">
        <w:rPr>
          <w:b/>
          <w:sz w:val="32"/>
          <w:szCs w:val="32"/>
        </w:rPr>
        <w:t>Introduction</w:t>
      </w:r>
    </w:p>
    <w:p w:rsidR="002E1D5D" w:rsidRPr="002E1D5D" w:rsidRDefault="002E1D5D" w:rsidP="0070664C">
      <w:pPr>
        <w:tabs>
          <w:tab w:val="center" w:pos="4470"/>
          <w:tab w:val="left" w:pos="5916"/>
        </w:tabs>
        <w:rPr>
          <w:b/>
          <w:sz w:val="36"/>
          <w:szCs w:val="36"/>
        </w:rPr>
      </w:pPr>
    </w:p>
    <w:p w:rsidR="003A4E13" w:rsidRPr="003A4E13" w:rsidRDefault="003A4E13" w:rsidP="0070664C">
      <w:pPr>
        <w:tabs>
          <w:tab w:val="center" w:pos="4470"/>
          <w:tab w:val="left" w:pos="5916"/>
        </w:tabs>
        <w:rPr>
          <w:sz w:val="28"/>
          <w:szCs w:val="28"/>
        </w:rPr>
      </w:pPr>
      <w:r w:rsidRPr="003A4E13">
        <w:rPr>
          <w:sz w:val="28"/>
          <w:szCs w:val="28"/>
        </w:rPr>
        <w:t>The PhoneBook is an Application for storing contacts using data structures and algorithms so that the contact can be accessed very effectively. We have various functions associated with it, like Adding new contacts, Modifying the contacts, Search the contacts and Deleting contacts.</w:t>
      </w:r>
    </w:p>
    <w:p w:rsidR="003A4E13" w:rsidRDefault="003A4E13" w:rsidP="0070664C">
      <w:pPr>
        <w:tabs>
          <w:tab w:val="center" w:pos="4470"/>
          <w:tab w:val="left" w:pos="5916"/>
        </w:tabs>
        <w:rPr>
          <w:sz w:val="32"/>
          <w:szCs w:val="32"/>
        </w:rPr>
      </w:pPr>
    </w:p>
    <w:p w:rsidR="003A4E13" w:rsidRPr="003A4E13" w:rsidRDefault="003A4E13" w:rsidP="0070664C">
      <w:pPr>
        <w:tabs>
          <w:tab w:val="center" w:pos="4470"/>
          <w:tab w:val="left" w:pos="5916"/>
        </w:tabs>
        <w:rPr>
          <w:sz w:val="32"/>
          <w:szCs w:val="32"/>
        </w:rPr>
      </w:pPr>
    </w:p>
    <w:p w:rsidR="003A4E13" w:rsidRPr="00AA67D1" w:rsidRDefault="003A4E13" w:rsidP="0070664C">
      <w:pPr>
        <w:tabs>
          <w:tab w:val="center" w:pos="4470"/>
          <w:tab w:val="left" w:pos="5916"/>
        </w:tabs>
        <w:rPr>
          <w:b/>
          <w:sz w:val="32"/>
          <w:szCs w:val="32"/>
          <w:u w:val="single"/>
        </w:rPr>
      </w:pPr>
      <w:r>
        <w:t xml:space="preserve"> </w:t>
      </w:r>
      <w:r w:rsidRPr="00AA67D1">
        <w:rPr>
          <w:b/>
          <w:sz w:val="32"/>
          <w:szCs w:val="32"/>
          <w:u w:val="single"/>
        </w:rPr>
        <w:t>Data Structures used</w:t>
      </w:r>
      <w:r w:rsidR="00AA67D1" w:rsidRPr="00AA67D1">
        <w:rPr>
          <w:b/>
          <w:sz w:val="32"/>
          <w:szCs w:val="32"/>
          <w:u w:val="single"/>
        </w:rPr>
        <w:t>:</w:t>
      </w:r>
    </w:p>
    <w:p w:rsidR="003A4E13" w:rsidRDefault="003A4E13" w:rsidP="0070664C">
      <w:pPr>
        <w:tabs>
          <w:tab w:val="center" w:pos="4470"/>
          <w:tab w:val="left" w:pos="5916"/>
        </w:tabs>
        <w:rPr>
          <w:sz w:val="28"/>
          <w:szCs w:val="28"/>
        </w:rPr>
      </w:pPr>
      <w:r w:rsidRPr="003A4E13">
        <w:rPr>
          <w:sz w:val="28"/>
          <w:szCs w:val="28"/>
        </w:rPr>
        <w:t xml:space="preserve"> We are going to use Hash Tables with an open-chaining mechanism. Each Alphabet has a cell allocated to it and all the rest starting with the same alphabet and any additional starting with the same alphabets will be chained using a Doubly Linked List.</w:t>
      </w:r>
    </w:p>
    <w:p w:rsidR="002E1D5D" w:rsidRDefault="002E1D5D" w:rsidP="0070664C">
      <w:pPr>
        <w:tabs>
          <w:tab w:val="center" w:pos="4470"/>
          <w:tab w:val="left" w:pos="5916"/>
        </w:tabs>
        <w:rPr>
          <w:sz w:val="28"/>
          <w:szCs w:val="28"/>
        </w:rPr>
      </w:pPr>
    </w:p>
    <w:p w:rsidR="002E1D5D" w:rsidRDefault="002E1D5D" w:rsidP="0070664C">
      <w:pPr>
        <w:tabs>
          <w:tab w:val="center" w:pos="4470"/>
          <w:tab w:val="left" w:pos="5916"/>
        </w:tabs>
        <w:rPr>
          <w:sz w:val="28"/>
          <w:szCs w:val="28"/>
        </w:rPr>
      </w:pPr>
    </w:p>
    <w:p w:rsidR="002E1D5D" w:rsidRPr="002E1D5D" w:rsidRDefault="002E1D5D" w:rsidP="002E1D5D">
      <w:pPr>
        <w:pStyle w:val="Heading4"/>
        <w:shd w:val="clear" w:color="auto" w:fill="FFFFFF"/>
        <w:rPr>
          <w:rFonts w:ascii="Times New Roman" w:hAnsi="Times New Roman" w:cs="Times New Roman"/>
          <w:i w:val="0"/>
          <w:color w:val="auto"/>
          <w:sz w:val="32"/>
          <w:szCs w:val="32"/>
          <w:u w:val="single"/>
          <w:lang w:eastAsia="en-US"/>
        </w:rPr>
      </w:pPr>
      <w:r w:rsidRPr="002E1D5D">
        <w:rPr>
          <w:rStyle w:val="Strong"/>
          <w:rFonts w:ascii="Times New Roman" w:hAnsi="Times New Roman" w:cs="Times New Roman"/>
          <w:bCs w:val="0"/>
          <w:i w:val="0"/>
          <w:color w:val="auto"/>
          <w:sz w:val="32"/>
          <w:szCs w:val="32"/>
          <w:u w:val="single"/>
        </w:rPr>
        <w:t>Features:</w:t>
      </w:r>
    </w:p>
    <w:p w:rsidR="002E1D5D" w:rsidRPr="002E1D5D" w:rsidRDefault="002E1D5D" w:rsidP="002E1D5D">
      <w:pPr>
        <w:numPr>
          <w:ilvl w:val="0"/>
          <w:numId w:val="30"/>
        </w:numPr>
        <w:shd w:val="clear" w:color="auto" w:fill="FFFFFF"/>
        <w:suppressAutoHyphens w:val="0"/>
        <w:spacing w:before="100" w:beforeAutospacing="1" w:after="100" w:afterAutospacing="1"/>
        <w:rPr>
          <w:sz w:val="28"/>
          <w:szCs w:val="28"/>
        </w:rPr>
      </w:pPr>
      <w:r w:rsidRPr="002E1D5D">
        <w:rPr>
          <w:sz w:val="28"/>
          <w:szCs w:val="28"/>
        </w:rPr>
        <w:t>This project helps to understand the basic concepts of the functions, file handling, and data structure.</w:t>
      </w:r>
    </w:p>
    <w:p w:rsidR="002E1D5D" w:rsidRPr="002E1D5D" w:rsidRDefault="002E1D5D" w:rsidP="002E1D5D">
      <w:pPr>
        <w:numPr>
          <w:ilvl w:val="0"/>
          <w:numId w:val="30"/>
        </w:numPr>
        <w:shd w:val="clear" w:color="auto" w:fill="FFFFFF"/>
        <w:suppressAutoHyphens w:val="0"/>
        <w:spacing w:before="100" w:beforeAutospacing="1" w:after="100" w:afterAutospacing="1"/>
        <w:rPr>
          <w:sz w:val="28"/>
          <w:szCs w:val="28"/>
        </w:rPr>
      </w:pPr>
      <w:r w:rsidRPr="002E1D5D">
        <w:rPr>
          <w:sz w:val="28"/>
          <w:szCs w:val="28"/>
        </w:rPr>
        <w:t>This application will teach beginners how to add, list, modify or edit, search, and delete data to/from the file.</w:t>
      </w:r>
    </w:p>
    <w:p w:rsidR="002E1D5D" w:rsidRPr="002E1D5D" w:rsidRDefault="002E1D5D" w:rsidP="002E1D5D">
      <w:pPr>
        <w:numPr>
          <w:ilvl w:val="0"/>
          <w:numId w:val="30"/>
        </w:numPr>
        <w:shd w:val="clear" w:color="auto" w:fill="FFFFFF"/>
        <w:suppressAutoHyphens w:val="0"/>
        <w:spacing w:before="100" w:beforeAutospacing="1" w:after="100" w:afterAutospacing="1"/>
        <w:rPr>
          <w:sz w:val="28"/>
          <w:szCs w:val="28"/>
        </w:rPr>
      </w:pPr>
      <w:r w:rsidRPr="002E1D5D">
        <w:rPr>
          <w:sz w:val="28"/>
          <w:szCs w:val="28"/>
        </w:rPr>
        <w:t>The basic functions are to add new records, listing them, modifying them and updating, search for contacts, and deleting the phonebook records.</w:t>
      </w:r>
    </w:p>
    <w:p w:rsidR="002E1D5D" w:rsidRPr="002E1D5D" w:rsidRDefault="002E1D5D" w:rsidP="002E1D5D">
      <w:pPr>
        <w:numPr>
          <w:ilvl w:val="0"/>
          <w:numId w:val="30"/>
        </w:numPr>
        <w:shd w:val="clear" w:color="auto" w:fill="FFFFFF"/>
        <w:suppressAutoHyphens w:val="0"/>
        <w:spacing w:before="100" w:beforeAutospacing="1" w:after="100" w:afterAutospacing="1"/>
        <w:rPr>
          <w:sz w:val="28"/>
          <w:szCs w:val="28"/>
        </w:rPr>
      </w:pPr>
      <w:r>
        <w:rPr>
          <w:sz w:val="28"/>
          <w:szCs w:val="28"/>
        </w:rPr>
        <w:t>Developed using the C</w:t>
      </w:r>
      <w:r w:rsidRPr="002E1D5D">
        <w:rPr>
          <w:sz w:val="28"/>
          <w:szCs w:val="28"/>
        </w:rPr>
        <w:t xml:space="preserve"> language.</w:t>
      </w:r>
    </w:p>
    <w:p w:rsidR="002E1D5D" w:rsidRPr="002E1D5D" w:rsidRDefault="002E1D5D" w:rsidP="002E1D5D">
      <w:pPr>
        <w:numPr>
          <w:ilvl w:val="0"/>
          <w:numId w:val="30"/>
        </w:numPr>
        <w:shd w:val="clear" w:color="auto" w:fill="FFFFFF"/>
        <w:suppressAutoHyphens w:val="0"/>
        <w:spacing w:before="100" w:beforeAutospacing="1" w:after="100" w:afterAutospacing="1"/>
        <w:rPr>
          <w:color w:val="555555"/>
          <w:sz w:val="28"/>
          <w:szCs w:val="28"/>
        </w:rPr>
      </w:pPr>
      <w:r w:rsidRPr="002E1D5D">
        <w:rPr>
          <w:sz w:val="28"/>
          <w:szCs w:val="28"/>
        </w:rPr>
        <w:t>Easy to operate and understandable</w:t>
      </w:r>
      <w:r w:rsidRPr="002E1D5D">
        <w:rPr>
          <w:color w:val="555555"/>
          <w:sz w:val="28"/>
          <w:szCs w:val="28"/>
        </w:rPr>
        <w:t>.</w:t>
      </w:r>
    </w:p>
    <w:p w:rsidR="002E1D5D" w:rsidRDefault="002E1D5D" w:rsidP="0070664C">
      <w:pPr>
        <w:tabs>
          <w:tab w:val="center" w:pos="4470"/>
          <w:tab w:val="left" w:pos="5916"/>
        </w:tabs>
        <w:rPr>
          <w:sz w:val="28"/>
          <w:szCs w:val="28"/>
        </w:rPr>
      </w:pPr>
    </w:p>
    <w:p w:rsidR="003A4E13" w:rsidRDefault="003A4E13" w:rsidP="0070664C">
      <w:pPr>
        <w:tabs>
          <w:tab w:val="center" w:pos="4470"/>
          <w:tab w:val="left" w:pos="5916"/>
        </w:tabs>
        <w:rPr>
          <w:sz w:val="28"/>
          <w:szCs w:val="28"/>
        </w:rPr>
      </w:pPr>
    </w:p>
    <w:p w:rsidR="003A4E13" w:rsidRPr="003A4E13" w:rsidRDefault="003A4E13" w:rsidP="0070664C">
      <w:pPr>
        <w:tabs>
          <w:tab w:val="center" w:pos="4470"/>
          <w:tab w:val="left" w:pos="5916"/>
        </w:tabs>
        <w:rPr>
          <w:rFonts w:asciiTheme="majorHAnsi" w:hAnsiTheme="majorHAnsi"/>
          <w:b/>
          <w:color w:val="000000" w:themeColor="text1"/>
          <w:sz w:val="28"/>
          <w:szCs w:val="28"/>
          <w:u w:val="single"/>
        </w:rPr>
      </w:pP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C34327" w:rsidRDefault="00C34327" w:rsidP="0070664C">
      <w:pPr>
        <w:tabs>
          <w:tab w:val="center" w:pos="4470"/>
          <w:tab w:val="left" w:pos="5916"/>
        </w:tabs>
        <w:rPr>
          <w:color w:val="000000" w:themeColor="text1"/>
          <w:sz w:val="32"/>
          <w:szCs w:val="32"/>
          <w:u w:val="single"/>
        </w:rPr>
      </w:pPr>
    </w:p>
    <w:p w:rsidR="002E1D5D" w:rsidRPr="008A2C72" w:rsidRDefault="008A2C72" w:rsidP="0070664C">
      <w:pPr>
        <w:tabs>
          <w:tab w:val="center" w:pos="4470"/>
          <w:tab w:val="left" w:pos="5916"/>
        </w:tabs>
        <w:rPr>
          <w:color w:val="000000" w:themeColor="text1"/>
          <w:sz w:val="32"/>
          <w:szCs w:val="32"/>
          <w:u w:val="single"/>
        </w:rPr>
      </w:pPr>
      <w:r w:rsidRPr="008A2C72">
        <w:rPr>
          <w:color w:val="000000" w:themeColor="text1"/>
          <w:sz w:val="32"/>
          <w:szCs w:val="32"/>
          <w:u w:val="single"/>
        </w:rPr>
        <w:lastRenderedPageBreak/>
        <w:t>BASIC IDEA:</w:t>
      </w:r>
    </w:p>
    <w:p w:rsidR="008A2C72" w:rsidRDefault="008A2C72" w:rsidP="0070664C">
      <w:pPr>
        <w:tabs>
          <w:tab w:val="center" w:pos="4470"/>
          <w:tab w:val="left" w:pos="5916"/>
        </w:tabs>
        <w:rPr>
          <w:color w:val="000000" w:themeColor="text1"/>
          <w:sz w:val="32"/>
          <w:szCs w:val="32"/>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The phonebook books applicatio</w:t>
      </w:r>
      <w:r w:rsidR="00EB70F2">
        <w:rPr>
          <w:color w:val="000000" w:themeColor="text1"/>
          <w:sz w:val="28"/>
          <w:szCs w:val="28"/>
        </w:rPr>
        <w:t>n</w:t>
      </w:r>
      <w:r w:rsidRPr="008A2C72">
        <w:rPr>
          <w:color w:val="000000" w:themeColor="text1"/>
          <w:sz w:val="28"/>
          <w:szCs w:val="28"/>
        </w:rPr>
        <w:t xml:space="preserve"> is </w:t>
      </w:r>
      <w:r w:rsidR="00EB70F2">
        <w:rPr>
          <w:color w:val="000000" w:themeColor="text1"/>
          <w:sz w:val="28"/>
          <w:szCs w:val="28"/>
        </w:rPr>
        <w:t>a very useful application which</w:t>
      </w:r>
      <w:r w:rsidRPr="008A2C72">
        <w:rPr>
          <w:color w:val="000000" w:themeColor="text1"/>
          <w:sz w:val="28"/>
          <w:szCs w:val="28"/>
        </w:rPr>
        <w:t xml:space="preserve"> has multiple functional modules implemented in it.</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Adding a new number.</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Listing out all the contacts.</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Modifying a contact.</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Searching for a contact.</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Deleting a contact.</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Initially coded in Java, it was not very difficult to implement in C language as per the course requirements.</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p>
    <w:p w:rsidR="008A2C72" w:rsidRPr="008A2C72" w:rsidRDefault="00B33F1D" w:rsidP="008A2C72">
      <w:pPr>
        <w:tabs>
          <w:tab w:val="center" w:pos="4470"/>
          <w:tab w:val="left" w:pos="5916"/>
        </w:tabs>
        <w:rPr>
          <w:color w:val="000000" w:themeColor="text1"/>
          <w:sz w:val="28"/>
          <w:szCs w:val="28"/>
        </w:rPr>
      </w:pPr>
      <w:r>
        <w:rPr>
          <w:color w:val="000000" w:themeColor="text1"/>
          <w:sz w:val="28"/>
          <w:szCs w:val="28"/>
        </w:rPr>
        <w:t>Adding a new number</w:t>
      </w:r>
      <w:r w:rsidR="008A2C72" w:rsidRPr="008A2C72">
        <w:rPr>
          <w:color w:val="000000" w:themeColor="text1"/>
          <w:sz w:val="28"/>
          <w:szCs w:val="28"/>
        </w:rPr>
        <w:t>:</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 xml:space="preserve"> Allows us to add a new number with all the relevant information.</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Listing out all the contacts.:</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ab/>
        <w:t>Lis</w:t>
      </w:r>
      <w:r w:rsidR="00B33F1D">
        <w:rPr>
          <w:color w:val="000000" w:themeColor="text1"/>
          <w:sz w:val="28"/>
          <w:szCs w:val="28"/>
        </w:rPr>
        <w:t>ts out all the contacts with</w:t>
      </w:r>
      <w:r w:rsidRPr="008A2C72">
        <w:rPr>
          <w:color w:val="000000" w:themeColor="text1"/>
          <w:sz w:val="28"/>
          <w:szCs w:val="28"/>
        </w:rPr>
        <w:t xml:space="preserve"> all the information stored.</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Modifying a contact.:</w:t>
      </w:r>
      <w:r w:rsidRPr="008A2C72">
        <w:rPr>
          <w:color w:val="000000" w:themeColor="text1"/>
          <w:sz w:val="28"/>
          <w:szCs w:val="28"/>
        </w:rPr>
        <w:tab/>
        <w:t>modifies the contact information.</w:t>
      </w:r>
    </w:p>
    <w:p w:rsidR="008A2C72" w:rsidRPr="008A2C72" w:rsidRDefault="00B33F1D" w:rsidP="008A2C72">
      <w:pPr>
        <w:tabs>
          <w:tab w:val="center" w:pos="4470"/>
          <w:tab w:val="left" w:pos="5916"/>
        </w:tabs>
        <w:rPr>
          <w:color w:val="000000" w:themeColor="text1"/>
          <w:sz w:val="28"/>
          <w:szCs w:val="28"/>
        </w:rPr>
      </w:pPr>
      <w:r>
        <w:rPr>
          <w:color w:val="000000" w:themeColor="text1"/>
          <w:sz w:val="28"/>
          <w:szCs w:val="28"/>
        </w:rPr>
        <w:t>Searching for a contact</w:t>
      </w:r>
      <w:r w:rsidR="008A2C72" w:rsidRPr="008A2C72">
        <w:rPr>
          <w:color w:val="000000" w:themeColor="text1"/>
          <w:sz w:val="28"/>
          <w:szCs w:val="28"/>
        </w:rPr>
        <w:t>:</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 xml:space="preserve"> If a number is required, the person's name is given as input which will produce the phone number.</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Deleting a contact.</w:t>
      </w: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ab/>
        <w:t>A functionality for even deleting the contact with its entire information is also provided.</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Finally</w:t>
      </w:r>
      <w:r w:rsidR="00B33F1D">
        <w:rPr>
          <w:color w:val="000000" w:themeColor="text1"/>
          <w:sz w:val="28"/>
          <w:szCs w:val="28"/>
        </w:rPr>
        <w:t xml:space="preserve"> </w:t>
      </w:r>
      <w:r w:rsidRPr="008A2C72">
        <w:rPr>
          <w:color w:val="000000" w:themeColor="text1"/>
          <w:sz w:val="28"/>
          <w:szCs w:val="28"/>
        </w:rPr>
        <w:t>we also included an additional exit function to check out from the app. And upon exit the previously saved information is not erased. It is stored in a seperate file.</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This file can be accessed one the program is restarted.</w:t>
      </w:r>
    </w:p>
    <w:p w:rsidR="008A2C72" w:rsidRPr="008A2C72" w:rsidRDefault="008A2C72" w:rsidP="008A2C72">
      <w:pPr>
        <w:tabs>
          <w:tab w:val="center" w:pos="4470"/>
          <w:tab w:val="left" w:pos="5916"/>
        </w:tabs>
        <w:rPr>
          <w:color w:val="000000" w:themeColor="text1"/>
          <w:sz w:val="28"/>
          <w:szCs w:val="28"/>
        </w:rPr>
      </w:pPr>
    </w:p>
    <w:p w:rsidR="008A2C72" w:rsidRPr="008A2C72" w:rsidRDefault="008A2C72" w:rsidP="008A2C72">
      <w:pPr>
        <w:tabs>
          <w:tab w:val="center" w:pos="4470"/>
          <w:tab w:val="left" w:pos="5916"/>
        </w:tabs>
        <w:rPr>
          <w:color w:val="000000" w:themeColor="text1"/>
          <w:sz w:val="28"/>
          <w:szCs w:val="28"/>
        </w:rPr>
      </w:pPr>
      <w:r w:rsidRPr="008A2C72">
        <w:rPr>
          <w:color w:val="000000" w:themeColor="text1"/>
          <w:sz w:val="28"/>
          <w:szCs w:val="28"/>
        </w:rPr>
        <w:t>The following images of the code</w:t>
      </w:r>
      <w:r w:rsidR="00EA2787">
        <w:rPr>
          <w:color w:val="000000" w:themeColor="text1"/>
          <w:sz w:val="28"/>
          <w:szCs w:val="28"/>
        </w:rPr>
        <w:t xml:space="preserve"> in execution is very much self-</w:t>
      </w:r>
      <w:r w:rsidRPr="008A2C72">
        <w:rPr>
          <w:color w:val="000000" w:themeColor="text1"/>
          <w:sz w:val="28"/>
          <w:szCs w:val="28"/>
        </w:rPr>
        <w:t>explanatory and shows the versatality and the simplicity of as I would insist a moderately complex code.</w:t>
      </w:r>
    </w:p>
    <w:p w:rsidR="002E1D5D" w:rsidRDefault="002E1D5D" w:rsidP="0070664C">
      <w:pPr>
        <w:tabs>
          <w:tab w:val="center" w:pos="4470"/>
          <w:tab w:val="left" w:pos="5916"/>
        </w:tabs>
        <w:rPr>
          <w:b/>
          <w:color w:val="000000" w:themeColor="text1"/>
          <w:sz w:val="32"/>
          <w:szCs w:val="32"/>
          <w:u w:val="single"/>
        </w:rPr>
      </w:pPr>
    </w:p>
    <w:p w:rsidR="002E1D5D" w:rsidRDefault="002E1D5D" w:rsidP="0070664C">
      <w:pPr>
        <w:tabs>
          <w:tab w:val="center" w:pos="4470"/>
          <w:tab w:val="left" w:pos="5916"/>
        </w:tabs>
        <w:rPr>
          <w:b/>
          <w:color w:val="000000" w:themeColor="text1"/>
          <w:sz w:val="32"/>
          <w:szCs w:val="32"/>
          <w:u w:val="single"/>
        </w:rPr>
      </w:pPr>
    </w:p>
    <w:p w:rsidR="008A2C72" w:rsidRDefault="008A2C72" w:rsidP="0070664C">
      <w:pPr>
        <w:tabs>
          <w:tab w:val="center" w:pos="4470"/>
          <w:tab w:val="left" w:pos="5916"/>
        </w:tabs>
        <w:rPr>
          <w:b/>
          <w:color w:val="000000" w:themeColor="text1"/>
          <w:sz w:val="32"/>
          <w:szCs w:val="32"/>
          <w:u w:val="single"/>
        </w:rPr>
      </w:pPr>
    </w:p>
    <w:p w:rsidR="008A2C72" w:rsidRDefault="008A2C72" w:rsidP="0070664C">
      <w:pPr>
        <w:tabs>
          <w:tab w:val="center" w:pos="4470"/>
          <w:tab w:val="left" w:pos="5916"/>
        </w:tabs>
        <w:rPr>
          <w:b/>
          <w:color w:val="000000" w:themeColor="text1"/>
          <w:sz w:val="32"/>
          <w:szCs w:val="32"/>
          <w:u w:val="single"/>
        </w:rPr>
      </w:pPr>
    </w:p>
    <w:p w:rsidR="008A2C72" w:rsidRDefault="008A2C72" w:rsidP="0070664C">
      <w:pPr>
        <w:tabs>
          <w:tab w:val="center" w:pos="4470"/>
          <w:tab w:val="left" w:pos="5916"/>
        </w:tabs>
        <w:rPr>
          <w:b/>
          <w:color w:val="000000" w:themeColor="text1"/>
          <w:sz w:val="32"/>
          <w:szCs w:val="32"/>
          <w:u w:val="single"/>
        </w:rPr>
      </w:pPr>
    </w:p>
    <w:p w:rsidR="0070664C" w:rsidRDefault="00AA67D1" w:rsidP="0070664C">
      <w:pPr>
        <w:tabs>
          <w:tab w:val="center" w:pos="4470"/>
          <w:tab w:val="left" w:pos="5916"/>
        </w:tabs>
        <w:rPr>
          <w:b/>
          <w:color w:val="000000" w:themeColor="text1"/>
          <w:sz w:val="32"/>
          <w:szCs w:val="32"/>
          <w:u w:val="single"/>
        </w:rPr>
      </w:pPr>
      <w:r>
        <w:rPr>
          <w:b/>
          <w:color w:val="000000" w:themeColor="text1"/>
          <w:sz w:val="32"/>
          <w:szCs w:val="32"/>
          <w:u w:val="single"/>
        </w:rPr>
        <w:lastRenderedPageBreak/>
        <w:t>Code Used</w:t>
      </w:r>
      <w:r w:rsidR="0070664C" w:rsidRPr="00AA67D1">
        <w:rPr>
          <w:b/>
          <w:color w:val="000000" w:themeColor="text1"/>
          <w:sz w:val="32"/>
          <w:szCs w:val="32"/>
          <w:u w:val="single"/>
        </w:rPr>
        <w:t>:</w:t>
      </w:r>
    </w:p>
    <w:p w:rsidR="00D739A5" w:rsidRPr="00D739A5" w:rsidRDefault="00D739A5" w:rsidP="0070664C">
      <w:pPr>
        <w:tabs>
          <w:tab w:val="center" w:pos="4470"/>
          <w:tab w:val="left" w:pos="5916"/>
        </w:tabs>
        <w:rPr>
          <w:b/>
          <w:color w:val="000000" w:themeColor="text1"/>
          <w:sz w:val="32"/>
          <w:szCs w:val="32"/>
        </w:rPr>
      </w:pPr>
      <w:r w:rsidRPr="00D739A5">
        <w:rPr>
          <w:b/>
          <w:color w:val="000000" w:themeColor="text1"/>
          <w:sz w:val="32"/>
          <w:szCs w:val="32"/>
        </w:rPr>
        <w:t>In C Language:</w:t>
      </w:r>
    </w:p>
    <w:p w:rsidR="00D739A5" w:rsidRPr="00AA67D1" w:rsidRDefault="00D739A5" w:rsidP="0070664C">
      <w:pPr>
        <w:tabs>
          <w:tab w:val="center" w:pos="4470"/>
          <w:tab w:val="left" w:pos="5916"/>
        </w:tabs>
        <w:rPr>
          <w:b/>
          <w:color w:val="000000" w:themeColor="text1"/>
          <w:sz w:val="32"/>
          <w:szCs w:val="32"/>
          <w:u w:val="single"/>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#include&lt;stdio.h&gt;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#include&lt;conio.h&gt;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#include&lt;string.h&gt;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#include&lt;stdlib.h&gt;</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struct person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name[35];</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address[50];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father_name[35];</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mother_name[30];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long int mble_no;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sex[8];</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mail[100];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citision_no[20];</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got();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start();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back();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addrecord();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listrecord();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modifyrecord();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deleterecord();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searchrecord();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int main()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system("color 5f");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start();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return 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void back()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start();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start()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printf("\t\t*****WELCOME TO PHONEBOOK****");</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printf("\n\n\t\t\t  MENU\t\t\n\n");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printf("\t1.Add New   \t2.List   \t3.Exit  \n\t4.Modify \t5.Search \t6.Delete");</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switch(getch())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'1':</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addrecord();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'2': listrecord();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'3': exit(0);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'4': modifyrecord();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'5': searchrecord();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case '6': deleterecord();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default: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printf("\nEnter 1 to 6 only");</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bookmarkStart w:id="0" w:name="_GoBack"/>
      <w:bookmarkEnd w:id="0"/>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void addrecord()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FILE *f;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struct person p;</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f=fopen("project","ab+");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name: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the address: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got(p.address);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father name: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got(p.father_name);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mother name: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got(p.mother_name);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phone 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scanf("%ld",&amp;p.mble_no);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printf("Enter sex:");</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got(p.sex);</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e-mail:");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got(p.mail);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citizen 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got(p.citision_no);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fwrite(&amp;p,sizeof(p),1,f);</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fflush(stdin);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printf("\nrecord saved");</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fclose(f);</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printf("\n\nEnter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listrecord()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struct person p;</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FILE *f;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f=fopen("project","rb");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if(f==NULL)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printf("\nfile opening error in listing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exit(1);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while(fread(&amp;p,sizeof(p),1,f)==1)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printf("\n\n\n YOUR RECORD IS\n\n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printf("\nName=%s\nAdress=%s\nFather name=%s\nMother name=%s\nMobileno=%ld\nSex=%s\nE-mail=%s\nCitizen no=%s",p.name,p.address,p.father_name,p.mother_name,p.mble_no,p.sex,p.mail,p.citision_no);</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fclose(f);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searchrecord()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struct person p;</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FILE *f;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char name[100];</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f=fopen("project","rb");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if(f==NULL)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error in opening\a\a\a\a");</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exit(1);</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printf("\nEnter name of person to search\n");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got(name);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while(fread(&amp;p,sizeof(p),1,f)==1)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if(strcmp(p.name,name)==0)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printf("\n\tDetail Information About %s",name);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printf("\nName:%s\naddress:%s\nFather name:%s\nMother name:%s\nMobileno:%ld\nsex:%s\nE-mail:%s\nCitision no:%s",p.name,p.address,p.father_name,p.mother_name,p.mble_no,p.sex,p.mail,p.citision_no);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printf("file not found");</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fclose(f);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deleterecord()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struct person p;</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FILE *f,*ft;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int flag;</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name[100];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f=fopen("project","rb");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if(f==NULL)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printf("CONTACT'S DATA NOT ADDED YET.");</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ft=fopen("temp","wb+");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if(ft==NULL)</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printf("file opaning error");</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printf("Enter CONTACT'S 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got(name);</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fflush(stdin);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while(fread(&amp;p,sizeof(p),1,f)==1)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if(strcmp(p.name,name)!=0)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fwrite(&amp;p,sizeof(p),1,ft);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if(strcmp(p.name,name)==0)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flag=1;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fclose(f);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fclose(ft);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if(flag!=1)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printf("NO CONACT'S RECORD TO DELETE.");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remove("temp.txt");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remove("project");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rename("temp.txt","project");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printf("RECORD DELETED SUCCESSFULLY.");</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menu();</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modifyrecord()</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int c;</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FILE *f;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int flag=0;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struct person p,s;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name[50];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f=fopen("project","rb+");</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if(f==NULL)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printf("CONTACT'S DATA NOT ADDED YET.");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exit(1);</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CONTACT'S NAME TO MODIFY:\n");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while(fread(&amp;p,sizeof(p),1,f)==1)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if(strcmp(name,p.name)==0)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the address:");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got(s.address);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father 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got(s.father_name);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mother 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got(s.mother_name);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phone 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scanf("%ld",&amp;s.mble_no);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sex:");</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got(s.sex);</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e-mail:");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got(s.mail);</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printf("\nEnter citizen no\n");</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got(s.citision_no);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fseek(f,-sizeof(p),SEEK_CUR);</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fwrite(&amp;s,sizeof(p),1,f);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flag=1;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break;</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fflush(stdin);</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if(flag==1)</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your data id modified");</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else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 \n data is not found");</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fclose(f);</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printf("\n Enter any key");</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menu();</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void got(char *name)</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int i=0,j;</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char c,ch;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lastRenderedPageBreak/>
        <w:t xml:space="preserve">    do</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c=getch();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if(c!=8&amp;&amp;c!=13)</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*(name+i)=c;</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putchar(c);</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if(c==8)</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if(i&gt;0)</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i--;</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 printf("h");</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system("cls");</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for(j=0;j&lt;i;j++)</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ch=*(name+j);</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putchar(ch);</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}while(c!=13);</w:t>
      </w:r>
    </w:p>
    <w:p w:rsidR="0070664C" w:rsidRP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 xml:space="preserve">      *(name+i)='\0';</w:t>
      </w:r>
    </w:p>
    <w:p w:rsidR="0070664C" w:rsidRDefault="0070664C" w:rsidP="0070664C">
      <w:pPr>
        <w:tabs>
          <w:tab w:val="center" w:pos="4470"/>
          <w:tab w:val="left" w:pos="5916"/>
        </w:tabs>
        <w:rPr>
          <w:rFonts w:asciiTheme="minorHAnsi" w:hAnsiTheme="minorHAnsi"/>
          <w:color w:val="000000" w:themeColor="text1"/>
          <w:sz w:val="32"/>
          <w:szCs w:val="32"/>
        </w:rPr>
      </w:pPr>
      <w:r w:rsidRPr="0070664C">
        <w:rPr>
          <w:rFonts w:asciiTheme="minorHAnsi" w:hAnsiTheme="minorHAnsi"/>
          <w:color w:val="000000" w:themeColor="text1"/>
          <w:sz w:val="32"/>
          <w:szCs w:val="32"/>
        </w:rPr>
        <w:t>}</w:t>
      </w:r>
    </w:p>
    <w:p w:rsidR="002E1D5D" w:rsidRDefault="002E1D5D" w:rsidP="0070664C">
      <w:pPr>
        <w:tabs>
          <w:tab w:val="center" w:pos="4470"/>
          <w:tab w:val="left" w:pos="5916"/>
        </w:tabs>
        <w:rPr>
          <w:rFonts w:asciiTheme="minorHAnsi" w:hAnsiTheme="minorHAnsi"/>
          <w:color w:val="000000" w:themeColor="text1"/>
          <w:sz w:val="32"/>
          <w:szCs w:val="32"/>
        </w:rPr>
      </w:pPr>
    </w:p>
    <w:p w:rsidR="009F079E" w:rsidRDefault="009F079E" w:rsidP="0070664C">
      <w:pPr>
        <w:tabs>
          <w:tab w:val="center" w:pos="4470"/>
          <w:tab w:val="left" w:pos="5916"/>
        </w:tabs>
        <w:rPr>
          <w:rFonts w:asciiTheme="minorHAnsi" w:hAnsiTheme="minorHAnsi"/>
          <w:color w:val="000000" w:themeColor="text1"/>
          <w:sz w:val="32"/>
          <w:szCs w:val="32"/>
        </w:rPr>
      </w:pPr>
    </w:p>
    <w:p w:rsidR="009F079E" w:rsidRDefault="009F079E" w:rsidP="0070664C">
      <w:pPr>
        <w:tabs>
          <w:tab w:val="center" w:pos="4470"/>
          <w:tab w:val="left" w:pos="5916"/>
        </w:tabs>
        <w:rPr>
          <w:rFonts w:asciiTheme="minorHAnsi" w:hAnsiTheme="minorHAnsi"/>
          <w:color w:val="000000" w:themeColor="text1"/>
          <w:sz w:val="32"/>
          <w:szCs w:val="32"/>
        </w:rPr>
      </w:pPr>
    </w:p>
    <w:p w:rsidR="009F079E" w:rsidRDefault="009F079E" w:rsidP="0070664C">
      <w:pPr>
        <w:tabs>
          <w:tab w:val="center" w:pos="4470"/>
          <w:tab w:val="left" w:pos="5916"/>
        </w:tabs>
        <w:rPr>
          <w:rFonts w:asciiTheme="minorHAnsi" w:hAnsiTheme="minorHAnsi"/>
          <w:color w:val="000000" w:themeColor="text1"/>
          <w:sz w:val="32"/>
          <w:szCs w:val="32"/>
        </w:rPr>
      </w:pPr>
    </w:p>
    <w:p w:rsidR="009F079E" w:rsidRDefault="009F079E" w:rsidP="0070664C">
      <w:pPr>
        <w:tabs>
          <w:tab w:val="center" w:pos="4470"/>
          <w:tab w:val="left" w:pos="5916"/>
        </w:tabs>
        <w:rPr>
          <w:rFonts w:asciiTheme="minorHAnsi" w:hAnsiTheme="minorHAnsi"/>
          <w:color w:val="000000" w:themeColor="text1"/>
          <w:sz w:val="32"/>
          <w:szCs w:val="32"/>
        </w:rPr>
      </w:pPr>
    </w:p>
    <w:p w:rsidR="008A2C72" w:rsidRDefault="008A2C72" w:rsidP="0070664C">
      <w:pPr>
        <w:tabs>
          <w:tab w:val="center" w:pos="4470"/>
          <w:tab w:val="left" w:pos="5916"/>
        </w:tabs>
        <w:rPr>
          <w:b/>
          <w:color w:val="000000" w:themeColor="text1"/>
          <w:sz w:val="28"/>
          <w:szCs w:val="28"/>
          <w:u w:val="single"/>
        </w:rPr>
      </w:pPr>
    </w:p>
    <w:p w:rsidR="008A2C72" w:rsidRDefault="008A2C72" w:rsidP="0070664C">
      <w:pPr>
        <w:tabs>
          <w:tab w:val="center" w:pos="4470"/>
          <w:tab w:val="left" w:pos="5916"/>
        </w:tabs>
        <w:rPr>
          <w:b/>
          <w:color w:val="000000" w:themeColor="text1"/>
          <w:sz w:val="28"/>
          <w:szCs w:val="28"/>
          <w:u w:val="single"/>
        </w:rPr>
      </w:pPr>
    </w:p>
    <w:p w:rsidR="008A2C72" w:rsidRDefault="008A2C72" w:rsidP="0070664C">
      <w:pPr>
        <w:tabs>
          <w:tab w:val="center" w:pos="4470"/>
          <w:tab w:val="left" w:pos="5916"/>
        </w:tabs>
        <w:rPr>
          <w:b/>
          <w:color w:val="000000" w:themeColor="text1"/>
          <w:sz w:val="28"/>
          <w:szCs w:val="28"/>
          <w:u w:val="single"/>
        </w:rPr>
      </w:pPr>
    </w:p>
    <w:p w:rsidR="009F079E" w:rsidRDefault="009F079E" w:rsidP="0070664C">
      <w:pPr>
        <w:tabs>
          <w:tab w:val="center" w:pos="4470"/>
          <w:tab w:val="left" w:pos="5916"/>
        </w:tabs>
        <w:rPr>
          <w:b/>
          <w:noProof/>
          <w:color w:val="000000" w:themeColor="text1"/>
          <w:sz w:val="28"/>
          <w:szCs w:val="28"/>
          <w:u w:val="single"/>
          <w:lang w:eastAsia="en-US"/>
        </w:rPr>
      </w:pPr>
      <w:r w:rsidRPr="009F079E">
        <w:rPr>
          <w:b/>
          <w:color w:val="000000" w:themeColor="text1"/>
          <w:sz w:val="28"/>
          <w:szCs w:val="28"/>
          <w:u w:val="single"/>
        </w:rPr>
        <w:lastRenderedPageBreak/>
        <w:t>OUTPUT:</w:t>
      </w:r>
      <w:r w:rsidRPr="009F079E">
        <w:rPr>
          <w:b/>
          <w:noProof/>
          <w:color w:val="000000" w:themeColor="text1"/>
          <w:sz w:val="28"/>
          <w:szCs w:val="28"/>
          <w:u w:val="single"/>
          <w:lang w:eastAsia="en-US"/>
        </w:rPr>
        <w:t xml:space="preserve"> </w:t>
      </w:r>
    </w:p>
    <w:p w:rsidR="009F079E" w:rsidRDefault="009F079E" w:rsidP="0070664C">
      <w:pPr>
        <w:tabs>
          <w:tab w:val="center" w:pos="4470"/>
          <w:tab w:val="left" w:pos="5916"/>
        </w:tabs>
        <w:rPr>
          <w:b/>
          <w:noProof/>
          <w:color w:val="000000" w:themeColor="text1"/>
          <w:sz w:val="28"/>
          <w:szCs w:val="28"/>
          <w:u w:val="single"/>
          <w:lang w:eastAsia="en-US"/>
        </w:rPr>
      </w:pPr>
    </w:p>
    <w:p w:rsidR="009F079E" w:rsidRDefault="009F079E" w:rsidP="0070664C">
      <w:pPr>
        <w:tabs>
          <w:tab w:val="center" w:pos="4470"/>
          <w:tab w:val="left" w:pos="5916"/>
        </w:tabs>
        <w:rPr>
          <w:b/>
          <w:noProof/>
          <w:color w:val="000000" w:themeColor="text1"/>
          <w:sz w:val="28"/>
          <w:szCs w:val="28"/>
          <w:u w:val="single"/>
          <w:lang w:eastAsia="en-US"/>
        </w:rPr>
      </w:pPr>
    </w:p>
    <w:p w:rsidR="009F079E" w:rsidRDefault="009F079E" w:rsidP="0070664C">
      <w:pPr>
        <w:tabs>
          <w:tab w:val="center" w:pos="4470"/>
          <w:tab w:val="left" w:pos="5916"/>
        </w:tabs>
        <w:rPr>
          <w:b/>
          <w:noProof/>
          <w:color w:val="000000" w:themeColor="text1"/>
          <w:sz w:val="28"/>
          <w:szCs w:val="28"/>
          <w:u w:val="single"/>
          <w:lang w:eastAsia="en-US"/>
        </w:rPr>
      </w:pPr>
      <w:r>
        <w:rPr>
          <w:b/>
          <w:noProof/>
          <w:color w:val="000000" w:themeColor="text1"/>
          <w:sz w:val="28"/>
          <w:szCs w:val="28"/>
          <w:u w:val="single"/>
          <w:lang w:eastAsia="en-US"/>
        </w:rPr>
        <w:drawing>
          <wp:inline distT="0" distB="0" distL="0" distR="0" wp14:anchorId="45B5389B" wp14:editId="54496960">
            <wp:extent cx="51911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6-03 at 5.49.09 PM.jpeg"/>
                    <pic:cNvPicPr/>
                  </pic:nvPicPr>
                  <pic:blipFill rotWithShape="1">
                    <a:blip r:embed="rId14">
                      <a:extLst>
                        <a:ext uri="{28A0092B-C50C-407E-A947-70E740481C1C}">
                          <a14:useLocalDpi xmlns:a14="http://schemas.microsoft.com/office/drawing/2010/main" val="0"/>
                        </a:ext>
                      </a:extLst>
                    </a:blip>
                    <a:srcRect l="547" t="2008"/>
                    <a:stretch/>
                  </pic:blipFill>
                  <pic:spPr bwMode="auto">
                    <a:xfrm>
                      <a:off x="0" y="0"/>
                      <a:ext cx="5191125" cy="2324100"/>
                    </a:xfrm>
                    <a:prstGeom prst="rect">
                      <a:avLst/>
                    </a:prstGeom>
                    <a:ln>
                      <a:noFill/>
                    </a:ln>
                    <a:extLst>
                      <a:ext uri="{53640926-AAD7-44D8-BBD7-CCE9431645EC}">
                        <a14:shadowObscured xmlns:a14="http://schemas.microsoft.com/office/drawing/2010/main"/>
                      </a:ext>
                    </a:extLst>
                  </pic:spPr>
                </pic:pic>
              </a:graphicData>
            </a:graphic>
          </wp:inline>
        </w:drawing>
      </w:r>
    </w:p>
    <w:p w:rsidR="009F079E" w:rsidRDefault="009F079E" w:rsidP="0070664C">
      <w:pPr>
        <w:tabs>
          <w:tab w:val="center" w:pos="4470"/>
          <w:tab w:val="left" w:pos="5916"/>
        </w:tabs>
        <w:rPr>
          <w:b/>
          <w:noProof/>
          <w:color w:val="000000" w:themeColor="text1"/>
          <w:sz w:val="28"/>
          <w:szCs w:val="28"/>
          <w:u w:val="single"/>
          <w:lang w:eastAsia="en-US"/>
        </w:rPr>
      </w:pPr>
    </w:p>
    <w:p w:rsidR="009F079E" w:rsidRDefault="009F079E" w:rsidP="0070664C">
      <w:pPr>
        <w:tabs>
          <w:tab w:val="center" w:pos="4470"/>
          <w:tab w:val="left" w:pos="5916"/>
        </w:tabs>
        <w:rPr>
          <w:b/>
          <w:color w:val="000000" w:themeColor="text1"/>
          <w:sz w:val="28"/>
          <w:szCs w:val="28"/>
          <w:u w:val="single"/>
        </w:rPr>
      </w:pPr>
    </w:p>
    <w:p w:rsidR="009F079E" w:rsidRDefault="009F079E" w:rsidP="0070664C">
      <w:pPr>
        <w:tabs>
          <w:tab w:val="center" w:pos="4470"/>
          <w:tab w:val="left" w:pos="5916"/>
        </w:tabs>
        <w:rPr>
          <w:b/>
          <w:color w:val="000000" w:themeColor="text1"/>
          <w:sz w:val="28"/>
          <w:szCs w:val="28"/>
          <w:u w:val="single"/>
        </w:rPr>
      </w:pPr>
      <w:r>
        <w:rPr>
          <w:b/>
          <w:noProof/>
          <w:color w:val="000000" w:themeColor="text1"/>
          <w:sz w:val="28"/>
          <w:szCs w:val="28"/>
          <w:u w:val="single"/>
          <w:lang w:eastAsia="en-US"/>
        </w:rPr>
        <w:drawing>
          <wp:inline distT="0" distB="0" distL="0" distR="0" wp14:anchorId="3C11C85F" wp14:editId="1140B8CF">
            <wp:extent cx="5191125" cy="37179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6-03 at 5.49.11 PM.jpeg"/>
                    <pic:cNvPicPr/>
                  </pic:nvPicPr>
                  <pic:blipFill rotWithShape="1">
                    <a:blip r:embed="rId15">
                      <a:extLst>
                        <a:ext uri="{28A0092B-C50C-407E-A947-70E740481C1C}">
                          <a14:useLocalDpi xmlns:a14="http://schemas.microsoft.com/office/drawing/2010/main" val="0"/>
                        </a:ext>
                      </a:extLst>
                    </a:blip>
                    <a:srcRect l="547" t="3937"/>
                    <a:stretch/>
                  </pic:blipFill>
                  <pic:spPr bwMode="auto">
                    <a:xfrm>
                      <a:off x="0" y="0"/>
                      <a:ext cx="5191125" cy="3717925"/>
                    </a:xfrm>
                    <a:prstGeom prst="rect">
                      <a:avLst/>
                    </a:prstGeom>
                    <a:ln>
                      <a:noFill/>
                    </a:ln>
                    <a:extLst>
                      <a:ext uri="{53640926-AAD7-44D8-BBD7-CCE9431645EC}">
                        <a14:shadowObscured xmlns:a14="http://schemas.microsoft.com/office/drawing/2010/main"/>
                      </a:ext>
                    </a:extLst>
                  </pic:spPr>
                </pic:pic>
              </a:graphicData>
            </a:graphic>
          </wp:inline>
        </w:drawing>
      </w:r>
    </w:p>
    <w:p w:rsidR="009F079E" w:rsidRDefault="009F079E" w:rsidP="0070664C">
      <w:pPr>
        <w:tabs>
          <w:tab w:val="center" w:pos="4470"/>
          <w:tab w:val="left" w:pos="5916"/>
        </w:tabs>
        <w:rPr>
          <w:b/>
          <w:color w:val="000000" w:themeColor="text1"/>
          <w:sz w:val="28"/>
          <w:szCs w:val="28"/>
          <w:u w:val="single"/>
        </w:rPr>
      </w:pPr>
      <w:r>
        <w:rPr>
          <w:b/>
          <w:noProof/>
          <w:color w:val="000000" w:themeColor="text1"/>
          <w:sz w:val="28"/>
          <w:szCs w:val="28"/>
          <w:u w:val="single"/>
          <w:lang w:eastAsia="en-US"/>
        </w:rPr>
        <w:lastRenderedPageBreak/>
        <w:drawing>
          <wp:inline distT="0" distB="0" distL="0" distR="0" wp14:anchorId="143ADD3C" wp14:editId="3145F70D">
            <wp:extent cx="510540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6-03 at 5.49.08 PM.jpeg"/>
                    <pic:cNvPicPr/>
                  </pic:nvPicPr>
                  <pic:blipFill>
                    <a:blip r:embed="rId16">
                      <a:extLst>
                        <a:ext uri="{28A0092B-C50C-407E-A947-70E740481C1C}">
                          <a14:useLocalDpi xmlns:a14="http://schemas.microsoft.com/office/drawing/2010/main" val="0"/>
                        </a:ext>
                      </a:extLst>
                    </a:blip>
                    <a:stretch>
                      <a:fillRect/>
                    </a:stretch>
                  </pic:blipFill>
                  <pic:spPr>
                    <a:xfrm>
                      <a:off x="0" y="0"/>
                      <a:ext cx="5105400" cy="4124325"/>
                    </a:xfrm>
                    <a:prstGeom prst="rect">
                      <a:avLst/>
                    </a:prstGeom>
                  </pic:spPr>
                </pic:pic>
              </a:graphicData>
            </a:graphic>
          </wp:inline>
        </w:drawing>
      </w:r>
    </w:p>
    <w:p w:rsidR="009F079E" w:rsidRDefault="009F079E" w:rsidP="0070664C">
      <w:pPr>
        <w:tabs>
          <w:tab w:val="center" w:pos="4470"/>
          <w:tab w:val="left" w:pos="5916"/>
        </w:tabs>
        <w:rPr>
          <w:b/>
          <w:color w:val="000000" w:themeColor="text1"/>
          <w:sz w:val="28"/>
          <w:szCs w:val="28"/>
          <w:u w:val="single"/>
        </w:rPr>
      </w:pPr>
    </w:p>
    <w:p w:rsidR="009F079E" w:rsidRDefault="009F079E" w:rsidP="0070664C">
      <w:pPr>
        <w:tabs>
          <w:tab w:val="center" w:pos="4470"/>
          <w:tab w:val="left" w:pos="5916"/>
        </w:tabs>
        <w:rPr>
          <w:b/>
          <w:color w:val="000000" w:themeColor="text1"/>
          <w:sz w:val="28"/>
          <w:szCs w:val="28"/>
          <w:u w:val="single"/>
        </w:rPr>
      </w:pPr>
    </w:p>
    <w:p w:rsidR="009F079E" w:rsidRDefault="009F079E" w:rsidP="0070664C">
      <w:pPr>
        <w:tabs>
          <w:tab w:val="center" w:pos="4470"/>
          <w:tab w:val="left" w:pos="5916"/>
        </w:tabs>
        <w:rPr>
          <w:b/>
          <w:color w:val="000000" w:themeColor="text1"/>
          <w:sz w:val="28"/>
          <w:szCs w:val="28"/>
          <w:u w:val="single"/>
        </w:rPr>
      </w:pPr>
    </w:p>
    <w:p w:rsidR="009F079E" w:rsidRDefault="009F079E" w:rsidP="0070664C">
      <w:pPr>
        <w:tabs>
          <w:tab w:val="center" w:pos="4470"/>
          <w:tab w:val="left" w:pos="5916"/>
        </w:tabs>
        <w:rPr>
          <w:b/>
          <w:color w:val="000000" w:themeColor="text1"/>
          <w:sz w:val="28"/>
          <w:szCs w:val="28"/>
          <w:u w:val="single"/>
        </w:rPr>
      </w:pPr>
      <w:r>
        <w:rPr>
          <w:b/>
          <w:noProof/>
          <w:color w:val="000000" w:themeColor="text1"/>
          <w:sz w:val="28"/>
          <w:szCs w:val="28"/>
          <w:u w:val="single"/>
          <w:lang w:eastAsia="en-US"/>
        </w:rPr>
        <w:drawing>
          <wp:inline distT="0" distB="0" distL="0" distR="0">
            <wp:extent cx="3076575" cy="2152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6-03 at 5.55.09 PM.jpeg"/>
                    <pic:cNvPicPr/>
                  </pic:nvPicPr>
                  <pic:blipFill rotWithShape="1">
                    <a:blip r:embed="rId17">
                      <a:extLst>
                        <a:ext uri="{28A0092B-C50C-407E-A947-70E740481C1C}">
                          <a14:useLocalDpi xmlns:a14="http://schemas.microsoft.com/office/drawing/2010/main" val="0"/>
                        </a:ext>
                      </a:extLst>
                    </a:blip>
                    <a:srcRect l="2122"/>
                    <a:stretch/>
                  </pic:blipFill>
                  <pic:spPr bwMode="auto">
                    <a:xfrm>
                      <a:off x="0" y="0"/>
                      <a:ext cx="3076575" cy="2152650"/>
                    </a:xfrm>
                    <a:prstGeom prst="rect">
                      <a:avLst/>
                    </a:prstGeom>
                    <a:ln>
                      <a:noFill/>
                    </a:ln>
                    <a:extLst>
                      <a:ext uri="{53640926-AAD7-44D8-BBD7-CCE9431645EC}">
                        <a14:shadowObscured xmlns:a14="http://schemas.microsoft.com/office/drawing/2010/main"/>
                      </a:ext>
                    </a:extLst>
                  </pic:spPr>
                </pic:pic>
              </a:graphicData>
            </a:graphic>
          </wp:inline>
        </w:drawing>
      </w:r>
    </w:p>
    <w:p w:rsidR="00965A56" w:rsidRDefault="00965A56" w:rsidP="0070664C">
      <w:pPr>
        <w:tabs>
          <w:tab w:val="center" w:pos="4470"/>
          <w:tab w:val="left" w:pos="5916"/>
        </w:tabs>
        <w:rPr>
          <w:b/>
          <w:color w:val="000000" w:themeColor="text1"/>
          <w:sz w:val="28"/>
          <w:szCs w:val="28"/>
          <w:u w:val="single"/>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p>
    <w:p w:rsidR="00965A56" w:rsidRDefault="00965A56" w:rsidP="0070664C">
      <w:pPr>
        <w:tabs>
          <w:tab w:val="center" w:pos="4470"/>
          <w:tab w:val="left" w:pos="5916"/>
        </w:tabs>
        <w:rPr>
          <w:b/>
          <w:color w:val="000000" w:themeColor="text1"/>
          <w:sz w:val="28"/>
          <w:szCs w:val="28"/>
        </w:rPr>
      </w:pPr>
      <w:r w:rsidRPr="00965A56">
        <w:rPr>
          <w:b/>
          <w:color w:val="000000" w:themeColor="text1"/>
          <w:sz w:val="28"/>
          <w:szCs w:val="28"/>
        </w:rPr>
        <w:lastRenderedPageBreak/>
        <w:t>In Java:</w:t>
      </w:r>
    </w:p>
    <w:p w:rsidR="00965A56" w:rsidRDefault="00965A56" w:rsidP="0070664C">
      <w:pPr>
        <w:tabs>
          <w:tab w:val="center" w:pos="4470"/>
          <w:tab w:val="left" w:pos="5916"/>
        </w:tabs>
        <w:rPr>
          <w:b/>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java.util.Collection;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java.util.Collections;</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java.util.HashMap;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java.util.Iterator;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java.util.LinkedList;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java.util.Map;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java.util.Scanner;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import java.util.Set;</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public class PhoneBook extends App{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static void main(String[] args)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String fname,lname;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Scanner input=new Scanner(System.in);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PhoneBook ph=new PhoneBook();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int acode,ch=0;</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long number;</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do{</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System.out.println("Select a choice\n1:Add a new phonebook entry\n2:Find number\n3:Find name for a number\n4:Display phonebook\n5:Exit\n");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try{</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ch=input.nextInt();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}catch (Exception 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System.out.println("Sorry you entered string .....program is terminated...");</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switch(ch){</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case 1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the first name: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fname=input.next();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the last name: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lname=input.next();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the areacode: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acode=input.nextInt();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phone number: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number=input.nextLong();</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if(ph.doEntry(fname, lname, acode, number)==true)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lastRenderedPageBreak/>
        <w:t xml:space="preserve">      System.out.println("Record successfully saved.\n");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else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System.out.println("Phone number repeated.\n");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case 2:</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the 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fname=input.next();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boolean bb=true;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long a[]=ph.findNumber(fname);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for(long i : a){</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if(i!=0){</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System.out.println("Firstname :"+fname+"\nNumber: "+i+"\n");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bb=false;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if(bb)</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System.out.println("No record found...");</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case 3:</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System.out.println("Enter the number for name :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number=input.nextInt();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String ss=ph.findName(number);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if(ss.length()==0){</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System.out.println("No record found"+"\n");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else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System.out.println("Name is : "+ph.findName(number)+"\n");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case 4:</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ph.display();</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case 5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default: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System.out.println("Invalid input!!");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}while(ch!=9);</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lastRenderedPageBreak/>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class Person{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String fname;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String lname;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Person(String fname,String lname){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this.fname=fname;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this.lname=lname;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class PhoneNumber{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int acode;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long 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PhoneNumber(int acode,long number2)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this.acode=acode;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this.number=number2;</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class BookEntry{</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Person 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PhoneNumber pn;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BookEntry(Person p,PhoneNumber pn){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this.p=p;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this.pn=pn;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w:t>
      </w:r>
    </w:p>
    <w:p w:rsidR="00965A56" w:rsidRPr="00965A56" w:rsidRDefault="00965A56" w:rsidP="00965A56">
      <w:pPr>
        <w:tabs>
          <w:tab w:val="center" w:pos="4470"/>
          <w:tab w:val="left" w:pos="5916"/>
        </w:tabs>
        <w:rPr>
          <w:color w:val="000000" w:themeColor="text1"/>
          <w:sz w:val="28"/>
          <w:szCs w:val="28"/>
        </w:rPr>
      </w:pP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class App{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HashMap map=new HashMap();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Map.Entry map1;</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Collection c;</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Iterator it,it1;</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Person p;</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Set s;</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BookEntry b,b1;</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boolean check;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PhoneNumber pn;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lastRenderedPageBreak/>
        <w:t xml:space="preserve"> public boolean doEntry(String fname,String lname,int acode,long 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p=new Person(fname, lname);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pn=new PhoneNumber(acode, 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b=new BookEntry(p, pn);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check=true;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s=map.entrySet();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it=s.iterator();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while (it.hasNext() ) {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map1=(Map.Entry)it.next();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b1=(BookEntry)map1.getValue();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if(b1.pn.number==number){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check=false;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break;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if(check){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map.put(p,b);</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return check;</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void display(){</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s=map.entrySet();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it=s.iterator();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System.out.printf("%-15s%-15s%-15s%-15s\n","First name","Last name", "Areacode","Phone 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while(it.hasNext()){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map1=(Map.Entry)it.next();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b=(BookEntry)map1.getValue();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System.out.printf("%-15s%-15s%-15s%-15s",b.p.fname,b.p.lname,b.pn.acode,b.pn.number);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System.out.println("\n");</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long[] findNumber(String fname)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long a[]=new long[map.size()];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lastRenderedPageBreak/>
        <w:t xml:space="preserve">  int i=0;</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s=map.entrySet();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it=s.iterator();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while ( it.hasNext() )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map1=(Map.Entry)it.next();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b=(BookEntry)map1.getValue();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if(b.p.fname.equals(fname)){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a[i]=b.pn.number;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return a;</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String findName(long 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String st="";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s=map.entrySet();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it=s.iterator();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while ( it.hasNext() )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map1=(Map.Entry)it.next();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b=(BookEntry)map1.getValue();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if(b.pn.number==number){</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st=b.p.fname;</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return st;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public void sort(){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s=map.entrySet();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LinkedList lt=(LinkedList)s;</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Collections.sort(lt);</w:t>
      </w:r>
    </w:p>
    <w:p w:rsidR="00965A56" w:rsidRPr="00965A56" w:rsidRDefault="00965A56" w:rsidP="00965A56">
      <w:pPr>
        <w:tabs>
          <w:tab w:val="center" w:pos="4470"/>
          <w:tab w:val="left" w:pos="5916"/>
        </w:tabs>
        <w:rPr>
          <w:color w:val="000000" w:themeColor="text1"/>
          <w:sz w:val="28"/>
          <w:szCs w:val="28"/>
        </w:rPr>
      </w:pPr>
      <w:r w:rsidRPr="00965A56">
        <w:rPr>
          <w:color w:val="000000" w:themeColor="text1"/>
          <w:sz w:val="28"/>
          <w:szCs w:val="28"/>
        </w:rPr>
        <w:t xml:space="preserve"> }</w:t>
      </w:r>
    </w:p>
    <w:p w:rsidR="00965A56" w:rsidRDefault="00965A56" w:rsidP="00965A56">
      <w:pPr>
        <w:tabs>
          <w:tab w:val="center" w:pos="4470"/>
          <w:tab w:val="left" w:pos="5916"/>
        </w:tabs>
        <w:rPr>
          <w:color w:val="000000" w:themeColor="text1"/>
          <w:sz w:val="28"/>
          <w:szCs w:val="28"/>
        </w:rPr>
      </w:pPr>
      <w:r w:rsidRPr="00965A56">
        <w:rPr>
          <w:color w:val="000000" w:themeColor="text1"/>
          <w:sz w:val="28"/>
          <w:szCs w:val="28"/>
        </w:rPr>
        <w:t>}</w:t>
      </w:r>
    </w:p>
    <w:p w:rsidR="0054080F" w:rsidRDefault="0054080F" w:rsidP="00965A56">
      <w:pPr>
        <w:tabs>
          <w:tab w:val="center" w:pos="4470"/>
          <w:tab w:val="left" w:pos="5916"/>
        </w:tabs>
        <w:rPr>
          <w:color w:val="000000" w:themeColor="text1"/>
          <w:sz w:val="28"/>
          <w:szCs w:val="28"/>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b/>
          <w:color w:val="000000" w:themeColor="text1"/>
          <w:sz w:val="28"/>
          <w:szCs w:val="28"/>
          <w:u w:val="single"/>
        </w:rPr>
      </w:pPr>
      <w:r w:rsidRPr="0054080F">
        <w:rPr>
          <w:b/>
          <w:color w:val="000000" w:themeColor="text1"/>
          <w:sz w:val="28"/>
          <w:szCs w:val="28"/>
          <w:u w:val="single"/>
        </w:rPr>
        <w:lastRenderedPageBreak/>
        <w:t>OUTPUT:</w:t>
      </w:r>
    </w:p>
    <w:p w:rsidR="0054080F" w:rsidRDefault="0054080F" w:rsidP="00965A56">
      <w:pPr>
        <w:tabs>
          <w:tab w:val="center" w:pos="4470"/>
          <w:tab w:val="left" w:pos="5916"/>
        </w:tabs>
        <w:rPr>
          <w:color w:val="000000" w:themeColor="text1"/>
          <w:sz w:val="28"/>
          <w:szCs w:val="28"/>
        </w:rPr>
      </w:pPr>
    </w:p>
    <w:p w:rsidR="0054080F" w:rsidRDefault="0054080F" w:rsidP="00965A56">
      <w:pPr>
        <w:tabs>
          <w:tab w:val="center" w:pos="4470"/>
          <w:tab w:val="left" w:pos="5916"/>
        </w:tabs>
        <w:rPr>
          <w:color w:val="000000" w:themeColor="text1"/>
          <w:sz w:val="28"/>
          <w:szCs w:val="28"/>
        </w:rPr>
      </w:pPr>
    </w:p>
    <w:p w:rsidR="0054080F" w:rsidRDefault="0054080F" w:rsidP="00965A56">
      <w:pPr>
        <w:tabs>
          <w:tab w:val="center" w:pos="4470"/>
          <w:tab w:val="left" w:pos="5916"/>
        </w:tabs>
        <w:rPr>
          <w:color w:val="000000" w:themeColor="text1"/>
          <w:sz w:val="28"/>
          <w:szCs w:val="28"/>
        </w:rPr>
      </w:pPr>
    </w:p>
    <w:p w:rsidR="0054080F" w:rsidRPr="0054080F" w:rsidRDefault="0054080F" w:rsidP="00965A56">
      <w:pPr>
        <w:tabs>
          <w:tab w:val="center" w:pos="4470"/>
          <w:tab w:val="left" w:pos="5916"/>
        </w:tabs>
        <w:rPr>
          <w:color w:val="000000" w:themeColor="text1"/>
          <w:sz w:val="28"/>
          <w:szCs w:val="28"/>
        </w:rPr>
      </w:pPr>
      <w:r>
        <w:rPr>
          <w:noProof/>
          <w:color w:val="000000" w:themeColor="text1"/>
          <w:sz w:val="28"/>
          <w:szCs w:val="28"/>
          <w:lang w:eastAsia="en-US"/>
        </w:rPr>
        <w:drawing>
          <wp:inline distT="0" distB="0" distL="0" distR="0" wp14:anchorId="662F2449" wp14:editId="399004CC">
            <wp:extent cx="3200400" cy="4010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6-03 at 9.56.25 PM.jpeg"/>
                    <pic:cNvPicPr/>
                  </pic:nvPicPr>
                  <pic:blipFill>
                    <a:blip r:embed="rId18">
                      <a:extLst>
                        <a:ext uri="{28A0092B-C50C-407E-A947-70E740481C1C}">
                          <a14:useLocalDpi xmlns:a14="http://schemas.microsoft.com/office/drawing/2010/main" val="0"/>
                        </a:ext>
                      </a:extLst>
                    </a:blip>
                    <a:stretch>
                      <a:fillRect/>
                    </a:stretch>
                  </pic:blipFill>
                  <pic:spPr>
                    <a:xfrm>
                      <a:off x="0" y="0"/>
                      <a:ext cx="3200400" cy="4010025"/>
                    </a:xfrm>
                    <a:prstGeom prst="rect">
                      <a:avLst/>
                    </a:prstGeom>
                  </pic:spPr>
                </pic:pic>
              </a:graphicData>
            </a:graphic>
          </wp:inline>
        </w:drawing>
      </w:r>
    </w:p>
    <w:p w:rsidR="0054080F" w:rsidRPr="0054080F" w:rsidRDefault="0054080F" w:rsidP="00965A56">
      <w:pPr>
        <w:tabs>
          <w:tab w:val="center" w:pos="4470"/>
          <w:tab w:val="left" w:pos="5916"/>
        </w:tabs>
        <w:rPr>
          <w:b/>
          <w:color w:val="000000" w:themeColor="text1"/>
          <w:sz w:val="28"/>
          <w:szCs w:val="28"/>
          <w:u w:val="single"/>
        </w:rPr>
      </w:pPr>
    </w:p>
    <w:p w:rsidR="0054080F" w:rsidRDefault="0054080F" w:rsidP="00965A56">
      <w:pPr>
        <w:tabs>
          <w:tab w:val="center" w:pos="4470"/>
          <w:tab w:val="left" w:pos="5916"/>
        </w:tabs>
        <w:rPr>
          <w:color w:val="000000" w:themeColor="text1"/>
          <w:sz w:val="28"/>
          <w:szCs w:val="28"/>
          <w:u w:val="single"/>
        </w:rPr>
      </w:pPr>
    </w:p>
    <w:p w:rsidR="0054080F" w:rsidRPr="0054080F" w:rsidRDefault="0054080F" w:rsidP="00965A56">
      <w:pPr>
        <w:tabs>
          <w:tab w:val="center" w:pos="4470"/>
          <w:tab w:val="left" w:pos="5916"/>
        </w:tabs>
        <w:rPr>
          <w:color w:val="000000" w:themeColor="text1"/>
          <w:sz w:val="28"/>
          <w:szCs w:val="28"/>
          <w:u w:val="single"/>
        </w:rPr>
      </w:pPr>
      <w:r>
        <w:rPr>
          <w:noProof/>
          <w:color w:val="000000" w:themeColor="text1"/>
          <w:sz w:val="28"/>
          <w:szCs w:val="28"/>
          <w:lang w:eastAsia="en-US"/>
        </w:rPr>
        <w:drawing>
          <wp:inline distT="0" distB="0" distL="0" distR="0" wp14:anchorId="3AB8F8EC" wp14:editId="65323F50">
            <wp:extent cx="5219700" cy="215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6-03 at 9.56.22 PM.jpeg"/>
                    <pic:cNvPicPr/>
                  </pic:nvPicPr>
                  <pic:blipFill>
                    <a:blip r:embed="rId19">
                      <a:extLst>
                        <a:ext uri="{28A0092B-C50C-407E-A947-70E740481C1C}">
                          <a14:useLocalDpi xmlns:a14="http://schemas.microsoft.com/office/drawing/2010/main" val="0"/>
                        </a:ext>
                      </a:extLst>
                    </a:blip>
                    <a:stretch>
                      <a:fillRect/>
                    </a:stretch>
                  </pic:blipFill>
                  <pic:spPr>
                    <a:xfrm>
                      <a:off x="0" y="0"/>
                      <a:ext cx="5219700" cy="2153920"/>
                    </a:xfrm>
                    <a:prstGeom prst="rect">
                      <a:avLst/>
                    </a:prstGeom>
                  </pic:spPr>
                </pic:pic>
              </a:graphicData>
            </a:graphic>
          </wp:inline>
        </w:drawing>
      </w:r>
    </w:p>
    <w:p w:rsidR="00965A56" w:rsidRDefault="00965A56" w:rsidP="0070664C">
      <w:pPr>
        <w:tabs>
          <w:tab w:val="center" w:pos="4470"/>
          <w:tab w:val="left" w:pos="5916"/>
        </w:tabs>
        <w:rPr>
          <w:b/>
          <w:color w:val="000000" w:themeColor="text1"/>
          <w:sz w:val="28"/>
          <w:szCs w:val="28"/>
        </w:rPr>
      </w:pPr>
    </w:p>
    <w:p w:rsidR="0054080F" w:rsidRDefault="0054080F" w:rsidP="0070664C">
      <w:pPr>
        <w:tabs>
          <w:tab w:val="center" w:pos="4470"/>
          <w:tab w:val="left" w:pos="5916"/>
        </w:tabs>
        <w:rPr>
          <w:color w:val="000000" w:themeColor="text1"/>
          <w:szCs w:val="24"/>
        </w:rPr>
      </w:pPr>
    </w:p>
    <w:p w:rsidR="0054080F" w:rsidRDefault="0054080F" w:rsidP="0070664C">
      <w:pPr>
        <w:tabs>
          <w:tab w:val="center" w:pos="4470"/>
          <w:tab w:val="left" w:pos="5916"/>
        </w:tabs>
        <w:rPr>
          <w:color w:val="000000" w:themeColor="text1"/>
          <w:szCs w:val="24"/>
        </w:rPr>
      </w:pPr>
    </w:p>
    <w:p w:rsidR="0054080F" w:rsidRDefault="0054080F" w:rsidP="0070664C">
      <w:pPr>
        <w:tabs>
          <w:tab w:val="center" w:pos="4470"/>
          <w:tab w:val="left" w:pos="5916"/>
        </w:tabs>
        <w:rPr>
          <w:color w:val="000000" w:themeColor="text1"/>
          <w:szCs w:val="24"/>
        </w:rPr>
      </w:pPr>
    </w:p>
    <w:p w:rsidR="0054080F" w:rsidRDefault="0054080F" w:rsidP="0070664C">
      <w:pPr>
        <w:tabs>
          <w:tab w:val="center" w:pos="4470"/>
          <w:tab w:val="left" w:pos="5916"/>
        </w:tabs>
        <w:rPr>
          <w:color w:val="000000" w:themeColor="text1"/>
          <w:szCs w:val="24"/>
        </w:rPr>
      </w:pPr>
    </w:p>
    <w:p w:rsidR="0054080F" w:rsidRDefault="0054080F" w:rsidP="0070664C">
      <w:pPr>
        <w:tabs>
          <w:tab w:val="center" w:pos="4470"/>
          <w:tab w:val="left" w:pos="5916"/>
        </w:tabs>
        <w:rPr>
          <w:color w:val="000000" w:themeColor="text1"/>
          <w:szCs w:val="24"/>
        </w:rPr>
      </w:pPr>
    </w:p>
    <w:p w:rsidR="0054080F" w:rsidRDefault="0054080F" w:rsidP="0070664C">
      <w:pPr>
        <w:tabs>
          <w:tab w:val="center" w:pos="4470"/>
          <w:tab w:val="left" w:pos="5916"/>
        </w:tabs>
        <w:rPr>
          <w:color w:val="000000" w:themeColor="text1"/>
          <w:szCs w:val="24"/>
        </w:rPr>
      </w:pPr>
    </w:p>
    <w:p w:rsidR="008A2C72" w:rsidRDefault="008A2C72" w:rsidP="0070664C">
      <w:pPr>
        <w:tabs>
          <w:tab w:val="center" w:pos="4470"/>
          <w:tab w:val="left" w:pos="5916"/>
        </w:tabs>
        <w:rPr>
          <w:color w:val="000000" w:themeColor="text1"/>
          <w:sz w:val="28"/>
          <w:szCs w:val="28"/>
        </w:rPr>
      </w:pPr>
    </w:p>
    <w:p w:rsidR="008A2C72" w:rsidRPr="008A2C72" w:rsidRDefault="008A2C72" w:rsidP="0070664C">
      <w:pPr>
        <w:tabs>
          <w:tab w:val="center" w:pos="4470"/>
          <w:tab w:val="left" w:pos="5916"/>
        </w:tabs>
        <w:rPr>
          <w:b/>
          <w:color w:val="000000" w:themeColor="text1"/>
          <w:sz w:val="32"/>
          <w:szCs w:val="32"/>
          <w:u w:val="single"/>
        </w:rPr>
      </w:pPr>
      <w:r w:rsidRPr="008A2C72">
        <w:rPr>
          <w:b/>
          <w:color w:val="000000" w:themeColor="text1"/>
          <w:sz w:val="32"/>
          <w:szCs w:val="32"/>
          <w:u w:val="single"/>
        </w:rPr>
        <w:lastRenderedPageBreak/>
        <w:t>Data Structures Used:</w:t>
      </w:r>
    </w:p>
    <w:p w:rsidR="008A2C72" w:rsidRPr="008A2C72" w:rsidRDefault="008A2C72" w:rsidP="0070664C">
      <w:pPr>
        <w:tabs>
          <w:tab w:val="center" w:pos="4470"/>
          <w:tab w:val="left" w:pos="5916"/>
        </w:tabs>
        <w:rPr>
          <w:color w:val="000000" w:themeColor="text1"/>
          <w:sz w:val="32"/>
          <w:szCs w:val="32"/>
          <w:u w:val="single"/>
        </w:rPr>
      </w:pPr>
    </w:p>
    <w:p w:rsidR="0054080F" w:rsidRDefault="0054080F" w:rsidP="0070664C">
      <w:pPr>
        <w:tabs>
          <w:tab w:val="center" w:pos="4470"/>
          <w:tab w:val="left" w:pos="5916"/>
        </w:tabs>
        <w:rPr>
          <w:color w:val="000000" w:themeColor="text1"/>
          <w:sz w:val="28"/>
          <w:szCs w:val="28"/>
        </w:rPr>
      </w:pPr>
      <w:r w:rsidRPr="0054080F">
        <w:rPr>
          <w:color w:val="000000" w:themeColor="text1"/>
          <w:sz w:val="28"/>
          <w:szCs w:val="28"/>
        </w:rPr>
        <w:t>The main things we used in the ab</w:t>
      </w:r>
      <w:r w:rsidR="00B33F1D">
        <w:rPr>
          <w:color w:val="000000" w:themeColor="text1"/>
          <w:sz w:val="28"/>
          <w:szCs w:val="28"/>
        </w:rPr>
        <w:t>ove java code are Hash map, Collections, Lexicographical sorting</w:t>
      </w:r>
    </w:p>
    <w:p w:rsidR="00B33F1D" w:rsidRDefault="00B33F1D" w:rsidP="0070664C">
      <w:pPr>
        <w:tabs>
          <w:tab w:val="center" w:pos="4470"/>
          <w:tab w:val="left" w:pos="5916"/>
        </w:tabs>
        <w:rPr>
          <w:color w:val="000000" w:themeColor="text1"/>
          <w:sz w:val="28"/>
          <w:szCs w:val="28"/>
        </w:rPr>
      </w:pPr>
    </w:p>
    <w:p w:rsidR="00B33F1D" w:rsidRPr="00B33F1D" w:rsidRDefault="00B33F1D" w:rsidP="00B33F1D">
      <w:pPr>
        <w:shd w:val="clear" w:color="auto" w:fill="FFFFFF"/>
        <w:suppressAutoHyphens w:val="0"/>
        <w:spacing w:after="390"/>
        <w:rPr>
          <w:sz w:val="28"/>
          <w:szCs w:val="28"/>
          <w:u w:val="single"/>
          <w:lang w:eastAsia="en-US"/>
        </w:rPr>
      </w:pPr>
      <w:r>
        <w:rPr>
          <w:sz w:val="28"/>
          <w:szCs w:val="28"/>
          <w:u w:val="single"/>
          <w:lang w:eastAsia="en-US"/>
        </w:rPr>
        <w:t>Lexicographical Sorting</w:t>
      </w:r>
      <w:r w:rsidRPr="005F7451">
        <w:rPr>
          <w:sz w:val="28"/>
          <w:szCs w:val="28"/>
          <w:u w:val="single"/>
          <w:lang w:eastAsia="en-US"/>
        </w:rPr>
        <w:t>:</w:t>
      </w:r>
      <w:r>
        <w:rPr>
          <w:color w:val="000000" w:themeColor="text1"/>
          <w:sz w:val="28"/>
          <w:szCs w:val="28"/>
        </w:rPr>
        <w:t xml:space="preserve">  </w:t>
      </w:r>
      <w:r w:rsidRPr="000908C0">
        <w:rPr>
          <w:color w:val="000000" w:themeColor="text1"/>
          <w:sz w:val="28"/>
          <w:szCs w:val="28"/>
        </w:rPr>
        <w:t>In mathematics, the lexicographic or lexicographical order (also known as lexical order, dictionary order, alphabetical order or lexicographic(al) product) is a generalization of the way words are alphabetically ordered based on the alphabetical order of their component letters. This generalization consists primarily in defining a total order on the sequences (often called strings in computer science) of elements of a finite totally ordered set, often called an alphabet.</w:t>
      </w:r>
    </w:p>
    <w:p w:rsidR="00B33F1D" w:rsidRPr="000908C0" w:rsidRDefault="00B33F1D" w:rsidP="00B33F1D">
      <w:pPr>
        <w:tabs>
          <w:tab w:val="center" w:pos="4470"/>
          <w:tab w:val="left" w:pos="5916"/>
        </w:tabs>
        <w:rPr>
          <w:color w:val="000000" w:themeColor="text1"/>
          <w:sz w:val="28"/>
          <w:szCs w:val="28"/>
        </w:rPr>
      </w:pPr>
    </w:p>
    <w:p w:rsidR="00B33F1D" w:rsidRPr="000908C0" w:rsidRDefault="00B33F1D" w:rsidP="00B33F1D">
      <w:pPr>
        <w:tabs>
          <w:tab w:val="center" w:pos="4470"/>
          <w:tab w:val="left" w:pos="5916"/>
        </w:tabs>
        <w:rPr>
          <w:color w:val="000000" w:themeColor="text1"/>
          <w:sz w:val="28"/>
          <w:szCs w:val="28"/>
        </w:rPr>
      </w:pPr>
      <w:r w:rsidRPr="000908C0">
        <w:rPr>
          <w:color w:val="000000" w:themeColor="text1"/>
          <w:sz w:val="28"/>
          <w:szCs w:val="28"/>
        </w:rPr>
        <w:t>There are several variants and generalizations of the lexicographical ordering. One variant widely used in combinatorics orders subsets of a given finite set by assigning a total order to the finite set, and converting subsets into increasing sequences, to which the lexicographical order is applied. Another generalization defines an order on a Cartesian product of partially ordered sets; this order is a total order if and only if the factors of the Cartesian product are totally ordered.</w:t>
      </w:r>
      <w:r>
        <w:rPr>
          <w:color w:val="000000" w:themeColor="text1"/>
          <w:sz w:val="28"/>
          <w:szCs w:val="28"/>
        </w:rPr>
        <w:t xml:space="preserve"> This kind of the sorting techniques are usually used on input is automatically in Java.</w:t>
      </w:r>
    </w:p>
    <w:p w:rsidR="00B33F1D" w:rsidRPr="0054080F" w:rsidRDefault="00B33F1D" w:rsidP="0070664C">
      <w:pPr>
        <w:tabs>
          <w:tab w:val="center" w:pos="4470"/>
          <w:tab w:val="left" w:pos="5916"/>
        </w:tabs>
        <w:rPr>
          <w:color w:val="000000" w:themeColor="text1"/>
          <w:sz w:val="28"/>
          <w:szCs w:val="28"/>
        </w:rPr>
      </w:pPr>
    </w:p>
    <w:p w:rsidR="0054080F" w:rsidRDefault="005F7451" w:rsidP="0070664C">
      <w:pPr>
        <w:tabs>
          <w:tab w:val="center" w:pos="4470"/>
          <w:tab w:val="left" w:pos="5916"/>
        </w:tabs>
        <w:rPr>
          <w:color w:val="000000" w:themeColor="text1"/>
          <w:sz w:val="28"/>
          <w:szCs w:val="28"/>
          <w:u w:val="single"/>
        </w:rPr>
      </w:pPr>
      <w:r w:rsidRPr="005F7451">
        <w:rPr>
          <w:color w:val="000000" w:themeColor="text1"/>
          <w:sz w:val="28"/>
          <w:szCs w:val="28"/>
          <w:u w:val="single"/>
        </w:rPr>
        <w:t>HashM</w:t>
      </w:r>
      <w:r w:rsidR="0054080F" w:rsidRPr="005F7451">
        <w:rPr>
          <w:color w:val="000000" w:themeColor="text1"/>
          <w:sz w:val="28"/>
          <w:szCs w:val="28"/>
          <w:u w:val="single"/>
        </w:rPr>
        <w:t>ap:</w:t>
      </w:r>
    </w:p>
    <w:p w:rsidR="00B33F1D" w:rsidRPr="005F7451" w:rsidRDefault="00B33F1D" w:rsidP="0070664C">
      <w:pPr>
        <w:tabs>
          <w:tab w:val="center" w:pos="4470"/>
          <w:tab w:val="left" w:pos="5916"/>
        </w:tabs>
        <w:rPr>
          <w:color w:val="000000" w:themeColor="text1"/>
          <w:sz w:val="28"/>
          <w:szCs w:val="28"/>
          <w:u w:val="single"/>
        </w:rPr>
      </w:pPr>
    </w:p>
    <w:p w:rsidR="0054080F" w:rsidRPr="0054080F" w:rsidRDefault="0054080F" w:rsidP="0054080F">
      <w:pPr>
        <w:shd w:val="clear" w:color="auto" w:fill="FFFFFF"/>
        <w:suppressAutoHyphens w:val="0"/>
        <w:spacing w:after="390"/>
        <w:rPr>
          <w:sz w:val="28"/>
          <w:szCs w:val="28"/>
          <w:lang w:eastAsia="en-US"/>
        </w:rPr>
      </w:pPr>
      <w:r w:rsidRPr="0054080F">
        <w:rPr>
          <w:sz w:val="28"/>
          <w:szCs w:val="28"/>
          <w:lang w:eastAsia="en-US"/>
        </w:rPr>
        <w:t>HashMap is a Map based collection class that is used for storing Key &amp; value pairs, it is denoted as HashMap&lt;Key, Value&gt; or HashMap&lt;K, V&gt;. This class makes no guarantees as to the order of the map. It is similar to the Hashtable class except that it is unsynchronized and permits nulls(null values and null key).</w:t>
      </w:r>
    </w:p>
    <w:p w:rsidR="00B33F1D" w:rsidRDefault="0054080F" w:rsidP="0054080F">
      <w:pPr>
        <w:shd w:val="clear" w:color="auto" w:fill="FFFFFF"/>
        <w:suppressAutoHyphens w:val="0"/>
        <w:spacing w:after="390"/>
        <w:rPr>
          <w:sz w:val="28"/>
          <w:szCs w:val="28"/>
          <w:lang w:eastAsia="en-US"/>
        </w:rPr>
      </w:pPr>
      <w:r w:rsidRPr="0054080F">
        <w:rPr>
          <w:sz w:val="28"/>
          <w:szCs w:val="28"/>
          <w:lang w:eastAsia="en-US"/>
        </w:rPr>
        <w:t>It is not an ordered collection which means it does not return the keys and values in the same order in which they have been inserted into the HashMap. It does not sort the stored keys and Values. You must need to import </w:t>
      </w:r>
      <w:r w:rsidRPr="0054080F">
        <w:rPr>
          <w:sz w:val="28"/>
          <w:szCs w:val="28"/>
          <w:shd w:val="clear" w:color="auto" w:fill="EEEEEE"/>
          <w:lang w:eastAsia="en-US"/>
        </w:rPr>
        <w:t>java.util.HashMap</w:t>
      </w:r>
      <w:r w:rsidRPr="0054080F">
        <w:rPr>
          <w:sz w:val="28"/>
          <w:szCs w:val="28"/>
          <w:lang w:eastAsia="en-US"/>
        </w:rPr>
        <w:t> or its super class in order to use the HashMap class and methods</w:t>
      </w:r>
      <w:r w:rsidR="005F7451">
        <w:rPr>
          <w:sz w:val="28"/>
          <w:szCs w:val="28"/>
          <w:lang w:eastAsia="en-US"/>
        </w:rPr>
        <w:t>.</w:t>
      </w:r>
    </w:p>
    <w:p w:rsidR="005F7451" w:rsidRPr="005F7451" w:rsidRDefault="005F7451" w:rsidP="00B33F1D">
      <w:pPr>
        <w:shd w:val="clear" w:color="auto" w:fill="FFFFFF"/>
        <w:suppressAutoHyphens w:val="0"/>
        <w:spacing w:after="390"/>
        <w:rPr>
          <w:sz w:val="28"/>
          <w:szCs w:val="28"/>
          <w:lang w:eastAsia="en-US"/>
        </w:rPr>
      </w:pPr>
      <w:r w:rsidRPr="005F7451">
        <w:rPr>
          <w:sz w:val="28"/>
          <w:szCs w:val="28"/>
          <w:u w:val="single"/>
          <w:lang w:eastAsia="en-US"/>
        </w:rPr>
        <w:t>Collections:</w:t>
      </w:r>
      <w:r w:rsidRPr="005F7451">
        <w:rPr>
          <w:sz w:val="28"/>
          <w:szCs w:val="28"/>
        </w:rPr>
        <w:t>The </w:t>
      </w:r>
      <w:r w:rsidRPr="00B33F1D">
        <w:rPr>
          <w:rStyle w:val="Strong"/>
          <w:b w:val="0"/>
          <w:sz w:val="28"/>
          <w:szCs w:val="28"/>
        </w:rPr>
        <w:t>Collection in Java</w:t>
      </w:r>
      <w:r w:rsidRPr="005F7451">
        <w:rPr>
          <w:sz w:val="28"/>
          <w:szCs w:val="28"/>
        </w:rPr>
        <w:t> is a framework that provides an architecture to store and manipulate the group of objects.</w:t>
      </w:r>
    </w:p>
    <w:p w:rsidR="005F7451" w:rsidRPr="005F7451" w:rsidRDefault="005F7451" w:rsidP="005F7451">
      <w:pPr>
        <w:pStyle w:val="NormalWeb"/>
        <w:shd w:val="clear" w:color="auto" w:fill="FFFFFF"/>
        <w:rPr>
          <w:sz w:val="28"/>
          <w:szCs w:val="28"/>
        </w:rPr>
      </w:pPr>
      <w:r w:rsidRPr="005F7451">
        <w:rPr>
          <w:sz w:val="28"/>
          <w:szCs w:val="28"/>
        </w:rPr>
        <w:lastRenderedPageBreak/>
        <w:t>Java Collections can achieve all the operations that you perform on a data such as searching, sorting, insertion, manipulation, and deletion.</w:t>
      </w:r>
    </w:p>
    <w:p w:rsidR="005F7451" w:rsidRPr="005F7451" w:rsidRDefault="005F7451" w:rsidP="005F7451">
      <w:pPr>
        <w:pStyle w:val="NormalWeb"/>
        <w:shd w:val="clear" w:color="auto" w:fill="FFFFFF"/>
        <w:rPr>
          <w:sz w:val="28"/>
          <w:szCs w:val="28"/>
        </w:rPr>
      </w:pPr>
      <w:r w:rsidRPr="005F7451">
        <w:rPr>
          <w:sz w:val="28"/>
          <w:szCs w:val="28"/>
        </w:rPr>
        <w:t>Java Collection means a single unit of objects. Java Collection framework provides many interfaces (Set, List, Queue, Deque) and classes (</w:t>
      </w:r>
      <w:hyperlink r:id="rId20" w:history="1">
        <w:r w:rsidRPr="005F7451">
          <w:rPr>
            <w:rStyle w:val="Hyperlink"/>
            <w:color w:val="auto"/>
            <w:sz w:val="28"/>
            <w:szCs w:val="28"/>
          </w:rPr>
          <w:t>ArrayList</w:t>
        </w:r>
      </w:hyperlink>
      <w:r w:rsidRPr="005F7451">
        <w:rPr>
          <w:sz w:val="28"/>
          <w:szCs w:val="28"/>
        </w:rPr>
        <w:t>, Vector, </w:t>
      </w:r>
      <w:hyperlink r:id="rId21" w:history="1">
        <w:r w:rsidRPr="005F7451">
          <w:rPr>
            <w:rStyle w:val="Hyperlink"/>
            <w:color w:val="auto"/>
            <w:sz w:val="28"/>
            <w:szCs w:val="28"/>
          </w:rPr>
          <w:t>LinkedList</w:t>
        </w:r>
      </w:hyperlink>
      <w:r w:rsidRPr="005F7451">
        <w:rPr>
          <w:sz w:val="28"/>
          <w:szCs w:val="28"/>
        </w:rPr>
        <w:t>, </w:t>
      </w:r>
      <w:hyperlink r:id="rId22" w:history="1">
        <w:r w:rsidRPr="005F7451">
          <w:rPr>
            <w:rStyle w:val="Hyperlink"/>
            <w:color w:val="auto"/>
            <w:sz w:val="28"/>
            <w:szCs w:val="28"/>
          </w:rPr>
          <w:t>PriorityQueue</w:t>
        </w:r>
      </w:hyperlink>
      <w:r w:rsidRPr="005F7451">
        <w:rPr>
          <w:sz w:val="28"/>
          <w:szCs w:val="28"/>
        </w:rPr>
        <w:t>, HashSet, LinkedHashSet, TreeSet).</w:t>
      </w:r>
    </w:p>
    <w:p w:rsidR="002E1D5D" w:rsidRPr="0070664C" w:rsidRDefault="002E1D5D" w:rsidP="0070664C">
      <w:pPr>
        <w:tabs>
          <w:tab w:val="center" w:pos="4470"/>
          <w:tab w:val="left" w:pos="5916"/>
        </w:tabs>
        <w:rPr>
          <w:rFonts w:asciiTheme="minorHAnsi" w:hAnsiTheme="minorHAnsi"/>
          <w:color w:val="000000" w:themeColor="text1"/>
          <w:sz w:val="32"/>
          <w:szCs w:val="32"/>
        </w:rPr>
      </w:pPr>
    </w:p>
    <w:p w:rsidR="00E24467" w:rsidRDefault="00E24467" w:rsidP="00036DD2">
      <w:pPr>
        <w:spacing w:line="360" w:lineRule="auto"/>
        <w:jc w:val="center"/>
        <w:rPr>
          <w:b/>
          <w:sz w:val="28"/>
          <w:szCs w:val="24"/>
        </w:rPr>
      </w:pPr>
      <w:r>
        <w:rPr>
          <w:b/>
          <w:sz w:val="28"/>
          <w:szCs w:val="24"/>
        </w:rPr>
        <w:t>CONCLUSION</w:t>
      </w:r>
    </w:p>
    <w:p w:rsidR="00135C1E" w:rsidRPr="00036DD2" w:rsidRDefault="00135C1E" w:rsidP="00036DD2">
      <w:pPr>
        <w:spacing w:line="360" w:lineRule="auto"/>
        <w:jc w:val="center"/>
        <w:rPr>
          <w:b/>
          <w:color w:val="000000" w:themeColor="text1"/>
          <w:sz w:val="32"/>
          <w:szCs w:val="32"/>
        </w:rPr>
      </w:pPr>
    </w:p>
    <w:p w:rsidR="00A27A00" w:rsidRDefault="000908C0">
      <w:pPr>
        <w:spacing w:line="360" w:lineRule="auto"/>
        <w:rPr>
          <w:color w:val="000000"/>
          <w:sz w:val="28"/>
          <w:szCs w:val="28"/>
        </w:rPr>
      </w:pPr>
      <w:r w:rsidRPr="000908C0">
        <w:rPr>
          <w:color w:val="000000"/>
          <w:sz w:val="28"/>
          <w:szCs w:val="28"/>
        </w:rPr>
        <w:t>Hence the prototype has been well devised and was implemented successfully deployed. The algorithm used and its implementation were very effective</w:t>
      </w:r>
      <w:r w:rsidR="006E31FA">
        <w:rPr>
          <w:color w:val="000000"/>
          <w:sz w:val="28"/>
          <w:szCs w:val="28"/>
        </w:rPr>
        <w:t>.</w:t>
      </w:r>
    </w:p>
    <w:p w:rsidR="000908C0" w:rsidRDefault="000908C0">
      <w:pPr>
        <w:spacing w:line="360" w:lineRule="auto"/>
        <w:rPr>
          <w:color w:val="000000"/>
          <w:sz w:val="28"/>
          <w:szCs w:val="28"/>
        </w:rPr>
      </w:pPr>
    </w:p>
    <w:p w:rsidR="000908C0" w:rsidRPr="000908C0" w:rsidRDefault="000908C0">
      <w:pPr>
        <w:spacing w:line="360" w:lineRule="auto"/>
        <w:rPr>
          <w:color w:val="000000"/>
          <w:sz w:val="28"/>
          <w:szCs w:val="28"/>
        </w:rPr>
      </w:pPr>
      <w:r>
        <w:rPr>
          <w:color w:val="000000"/>
          <w:sz w:val="28"/>
          <w:szCs w:val="28"/>
        </w:rPr>
        <w:t xml:space="preserve">                                           FUTURE WORK</w:t>
      </w:r>
    </w:p>
    <w:p w:rsidR="00D57181" w:rsidRDefault="00D57181" w:rsidP="00A27A00">
      <w:pPr>
        <w:spacing w:line="360" w:lineRule="auto"/>
        <w:rPr>
          <w:color w:val="000000"/>
          <w:sz w:val="28"/>
          <w:szCs w:val="28"/>
        </w:rPr>
      </w:pPr>
    </w:p>
    <w:p w:rsidR="000908C0" w:rsidRPr="000908C0" w:rsidRDefault="000908C0" w:rsidP="000908C0">
      <w:pPr>
        <w:pStyle w:val="ListParagraph"/>
        <w:numPr>
          <w:ilvl w:val="0"/>
          <w:numId w:val="31"/>
        </w:numPr>
        <w:spacing w:line="360" w:lineRule="auto"/>
        <w:rPr>
          <w:b/>
          <w:color w:val="000000" w:themeColor="text1"/>
          <w:sz w:val="28"/>
          <w:szCs w:val="32"/>
        </w:rPr>
      </w:pPr>
      <w:r w:rsidRPr="000908C0">
        <w:rPr>
          <w:color w:val="000000"/>
          <w:sz w:val="28"/>
          <w:szCs w:val="28"/>
        </w:rPr>
        <w:t>Can be developed further more by using hashing which makes the searching even more faster.</w:t>
      </w:r>
    </w:p>
    <w:p w:rsidR="000908C0" w:rsidRPr="000908C0" w:rsidRDefault="000908C0" w:rsidP="000908C0">
      <w:pPr>
        <w:pStyle w:val="ListParagraph"/>
        <w:numPr>
          <w:ilvl w:val="0"/>
          <w:numId w:val="31"/>
        </w:numPr>
        <w:spacing w:line="360" w:lineRule="auto"/>
        <w:rPr>
          <w:b/>
          <w:color w:val="000000" w:themeColor="text1"/>
          <w:sz w:val="28"/>
          <w:szCs w:val="32"/>
        </w:rPr>
      </w:pPr>
      <w:r>
        <w:rPr>
          <w:color w:val="000000"/>
          <w:sz w:val="28"/>
          <w:szCs w:val="28"/>
        </w:rPr>
        <w:t>A website can be made which can be used to store the files from the program.</w:t>
      </w:r>
    </w:p>
    <w:p w:rsidR="000908C0" w:rsidRPr="000908C0" w:rsidRDefault="000908C0" w:rsidP="000908C0">
      <w:pPr>
        <w:pStyle w:val="ListParagraph"/>
        <w:numPr>
          <w:ilvl w:val="0"/>
          <w:numId w:val="31"/>
        </w:numPr>
        <w:spacing w:line="360" w:lineRule="auto"/>
        <w:rPr>
          <w:b/>
          <w:color w:val="000000" w:themeColor="text1"/>
          <w:sz w:val="28"/>
          <w:szCs w:val="32"/>
        </w:rPr>
      </w:pPr>
      <w:r>
        <w:rPr>
          <w:color w:val="000000"/>
          <w:sz w:val="28"/>
          <w:szCs w:val="28"/>
        </w:rPr>
        <w:t>An application for smartphones can be developed by using platform specific software by using the code as it is.</w:t>
      </w:r>
    </w:p>
    <w:p w:rsidR="00D57181" w:rsidRDefault="00D57181" w:rsidP="00A27A00">
      <w:pPr>
        <w:spacing w:line="360" w:lineRule="auto"/>
        <w:rPr>
          <w:b/>
          <w:color w:val="000000" w:themeColor="text1"/>
          <w:sz w:val="28"/>
          <w:szCs w:val="32"/>
        </w:rPr>
      </w:pPr>
    </w:p>
    <w:p w:rsidR="00A27A00" w:rsidRDefault="00091AAB" w:rsidP="00091AAB">
      <w:pPr>
        <w:suppressAutoHyphens w:val="0"/>
        <w:rPr>
          <w:b/>
          <w:color w:val="000000" w:themeColor="text1"/>
          <w:sz w:val="28"/>
          <w:szCs w:val="32"/>
        </w:rPr>
      </w:pPr>
      <w:r>
        <w:rPr>
          <w:b/>
          <w:color w:val="000000" w:themeColor="text1"/>
          <w:sz w:val="28"/>
          <w:szCs w:val="32"/>
        </w:rPr>
        <w:t xml:space="preserve">                                             </w:t>
      </w:r>
      <w:r w:rsidR="009378BB">
        <w:rPr>
          <w:b/>
          <w:color w:val="000000" w:themeColor="text1"/>
          <w:sz w:val="28"/>
          <w:szCs w:val="32"/>
        </w:rPr>
        <w:t>REFERENCES</w:t>
      </w:r>
    </w:p>
    <w:p w:rsidR="002E1D5D" w:rsidRDefault="002E1D5D" w:rsidP="009378BB">
      <w:pPr>
        <w:spacing w:line="360" w:lineRule="auto"/>
        <w:jc w:val="center"/>
        <w:rPr>
          <w:b/>
          <w:color w:val="000000" w:themeColor="text1"/>
          <w:sz w:val="28"/>
          <w:szCs w:val="32"/>
        </w:rPr>
      </w:pPr>
    </w:p>
    <w:p w:rsidR="00137B32" w:rsidRPr="002E1D5D" w:rsidRDefault="00B33F1D" w:rsidP="002E1D5D">
      <w:pPr>
        <w:pStyle w:val="ListParagraph"/>
        <w:numPr>
          <w:ilvl w:val="0"/>
          <w:numId w:val="29"/>
        </w:numPr>
        <w:spacing w:line="360" w:lineRule="auto"/>
        <w:rPr>
          <w:sz w:val="36"/>
          <w:szCs w:val="24"/>
          <w:lang w:val="en-IN"/>
        </w:rPr>
      </w:pPr>
      <w:hyperlink r:id="rId23" w:history="1">
        <w:r w:rsidR="002E1D5D">
          <w:rPr>
            <w:rStyle w:val="Hyperlink"/>
          </w:rPr>
          <w:t>https://www.codewithc.com/mini-project-in-c-phonebook/</w:t>
        </w:r>
      </w:hyperlink>
    </w:p>
    <w:p w:rsidR="002E1D5D" w:rsidRPr="002E1D5D" w:rsidRDefault="00B33F1D" w:rsidP="002E1D5D">
      <w:pPr>
        <w:pStyle w:val="ListParagraph"/>
        <w:numPr>
          <w:ilvl w:val="0"/>
          <w:numId w:val="29"/>
        </w:numPr>
        <w:spacing w:line="360" w:lineRule="auto"/>
        <w:rPr>
          <w:sz w:val="36"/>
          <w:szCs w:val="24"/>
          <w:lang w:val="en-IN"/>
        </w:rPr>
      </w:pPr>
      <w:hyperlink r:id="rId24" w:history="1">
        <w:r w:rsidR="002E1D5D">
          <w:rPr>
            <w:rStyle w:val="Hyperlink"/>
          </w:rPr>
          <w:t>https://clangfundamentals.blogspot.com/2018/06/phonebook-using-c-program.html</w:t>
        </w:r>
      </w:hyperlink>
    </w:p>
    <w:p w:rsidR="00A27A00" w:rsidRPr="008A2C72" w:rsidRDefault="00B33F1D" w:rsidP="006E31FA">
      <w:pPr>
        <w:pStyle w:val="ListParagraph"/>
        <w:numPr>
          <w:ilvl w:val="0"/>
          <w:numId w:val="29"/>
        </w:numPr>
        <w:spacing w:line="360" w:lineRule="auto"/>
        <w:rPr>
          <w:sz w:val="36"/>
          <w:szCs w:val="24"/>
          <w:lang w:val="en-IN"/>
        </w:rPr>
      </w:pPr>
      <w:hyperlink r:id="rId25" w:history="1">
        <w:r w:rsidR="00FD687D">
          <w:rPr>
            <w:rStyle w:val="Hyperlink"/>
          </w:rPr>
          <w:t>https://projectnotes.org/it-projects/phonebook-system-in-c-c-with-source-code/</w:t>
        </w:r>
      </w:hyperlink>
    </w:p>
    <w:sectPr w:rsidR="00A27A00" w:rsidRPr="008A2C72" w:rsidSect="00FD687D">
      <w:headerReference w:type="default" r:id="rId26"/>
      <w:footerReference w:type="default" r:id="rId27"/>
      <w:pgSz w:w="11906" w:h="16838"/>
      <w:pgMar w:top="1440" w:right="1701" w:bottom="1440" w:left="198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8E" w:rsidRDefault="00732B8E" w:rsidP="004F7546">
      <w:r>
        <w:separator/>
      </w:r>
    </w:p>
  </w:endnote>
  <w:endnote w:type="continuationSeparator" w:id="0">
    <w:p w:rsidR="00732B8E" w:rsidRDefault="00732B8E" w:rsidP="004F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sig w:usb0="E0000AFF" w:usb1="500078FF" w:usb2="00000021" w:usb3="00000000" w:csb0="000001BF" w:csb1="00000000"/>
  </w:font>
  <w:font w:name="WenQuanYi Zen Hei">
    <w:charset w:val="80"/>
    <w:family w:val="auto"/>
    <w:pitch w:val="variable"/>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1D" w:rsidRDefault="00B33F1D" w:rsidP="00A27A0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F1D" w:rsidRDefault="00B33F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8E" w:rsidRDefault="00732B8E" w:rsidP="004F7546">
      <w:r>
        <w:separator/>
      </w:r>
    </w:p>
  </w:footnote>
  <w:footnote w:type="continuationSeparator" w:id="0">
    <w:p w:rsidR="00732B8E" w:rsidRDefault="00732B8E" w:rsidP="004F75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689643"/>
      <w:docPartObj>
        <w:docPartGallery w:val="Page Numbers (Top of Page)"/>
        <w:docPartUnique/>
      </w:docPartObj>
    </w:sdtPr>
    <w:sdtEndPr>
      <w:rPr>
        <w:noProof/>
      </w:rPr>
    </w:sdtEndPr>
    <w:sdtContent>
      <w:p w:rsidR="00B33F1D" w:rsidRDefault="00B33F1D">
        <w:pPr>
          <w:pStyle w:val="Header"/>
          <w:jc w:val="right"/>
        </w:pPr>
        <w:r>
          <w:fldChar w:fldCharType="begin"/>
        </w:r>
        <w:r>
          <w:instrText xml:space="preserve"> PAGE   \* MERGEFORMAT </w:instrText>
        </w:r>
        <w:r>
          <w:fldChar w:fldCharType="separate"/>
        </w:r>
        <w:r w:rsidR="00FA5AB5">
          <w:rPr>
            <w:noProof/>
          </w:rPr>
          <w:t>6</w:t>
        </w:r>
        <w:r>
          <w:rPr>
            <w:noProof/>
          </w:rPr>
          <w:fldChar w:fldCharType="end"/>
        </w:r>
      </w:p>
    </w:sdtContent>
  </w:sdt>
  <w:p w:rsidR="00B33F1D" w:rsidRDefault="00B33F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rPr>
    </w:lvl>
  </w:abstractNum>
  <w:abstractNum w:abstractNumId="2" w15:restartNumberingAfterBreak="0">
    <w:nsid w:val="00000003"/>
    <w:multiLevelType w:val="singleLevel"/>
    <w:tmpl w:val="00000003"/>
    <w:name w:val="WW8Num5"/>
    <w:lvl w:ilvl="0">
      <w:start w:val="1"/>
      <w:numFmt w:val="bullet"/>
      <w:lvlText w:val=""/>
      <w:lvlJc w:val="left"/>
      <w:pPr>
        <w:tabs>
          <w:tab w:val="num" w:pos="1080"/>
        </w:tabs>
        <w:ind w:left="1080" w:hanging="360"/>
      </w:pPr>
      <w:rPr>
        <w:rFonts w:ascii="Symbol" w:hAnsi="Symbol" w:cs="Symbol"/>
      </w:rPr>
    </w:lvl>
  </w:abstractNum>
  <w:abstractNum w:abstractNumId="3" w15:restartNumberingAfterBreak="0">
    <w:nsid w:val="00000004"/>
    <w:multiLevelType w:val="singleLevel"/>
    <w:tmpl w:val="00000004"/>
    <w:name w:val="WW8Num6"/>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5"/>
    <w:multiLevelType w:val="singleLevel"/>
    <w:tmpl w:val="00000005"/>
    <w:name w:val="WW8Num11"/>
    <w:lvl w:ilvl="0">
      <w:start w:val="1"/>
      <w:numFmt w:val="decimal"/>
      <w:lvlText w:val="%1."/>
      <w:lvlJc w:val="left"/>
      <w:pPr>
        <w:tabs>
          <w:tab w:val="num" w:pos="720"/>
        </w:tabs>
        <w:ind w:left="720" w:hanging="360"/>
      </w:pPr>
    </w:lvl>
  </w:abstractNum>
  <w:abstractNum w:abstractNumId="5" w15:restartNumberingAfterBreak="0">
    <w:nsid w:val="00000006"/>
    <w:multiLevelType w:val="multilevel"/>
    <w:tmpl w:val="00000006"/>
    <w:name w:val="WW8Num14"/>
    <w:lvl w:ilvl="0">
      <w:start w:val="1"/>
      <w:numFmt w:val="decimal"/>
      <w:lvlText w:val="%1."/>
      <w:lvlJc w:val="left"/>
      <w:pPr>
        <w:tabs>
          <w:tab w:val="num" w:pos="720"/>
        </w:tabs>
        <w:ind w:left="720" w:hanging="360"/>
      </w:pPr>
      <w:rPr>
        <w:b/>
      </w:rPr>
    </w:lvl>
    <w:lvl w:ilvl="1">
      <w:start w:val="1"/>
      <w:numFmt w:val="decimal"/>
      <w:lvlText w:val="%1.%2"/>
      <w:lvlJc w:val="left"/>
      <w:pPr>
        <w:tabs>
          <w:tab w:val="num" w:pos="720"/>
        </w:tabs>
        <w:ind w:left="720" w:hanging="360"/>
      </w:pPr>
      <w:rPr>
        <w:b/>
      </w:rPr>
    </w:lvl>
    <w:lvl w:ilvl="2">
      <w:start w:val="1"/>
      <w:numFmt w:val="decimal"/>
      <w:lvlText w:val="%1.%2.%3"/>
      <w:lvlJc w:val="left"/>
      <w:pPr>
        <w:tabs>
          <w:tab w:val="num" w:pos="1080"/>
        </w:tabs>
        <w:ind w:left="1080" w:hanging="720"/>
      </w:pPr>
      <w:rPr>
        <w:b/>
      </w:rPr>
    </w:lvl>
    <w:lvl w:ilvl="3">
      <w:start w:val="1"/>
      <w:numFmt w:val="decimal"/>
      <w:lvlText w:val="%1.%2.%3.%4"/>
      <w:lvlJc w:val="left"/>
      <w:pPr>
        <w:tabs>
          <w:tab w:val="num" w:pos="1080"/>
        </w:tabs>
        <w:ind w:left="1080" w:hanging="720"/>
      </w:pPr>
      <w:rPr>
        <w:b/>
      </w:rPr>
    </w:lvl>
    <w:lvl w:ilvl="4">
      <w:start w:val="1"/>
      <w:numFmt w:val="decimal"/>
      <w:lvlText w:val="%1.%2.%3.%4.%5"/>
      <w:lvlJc w:val="left"/>
      <w:pPr>
        <w:tabs>
          <w:tab w:val="num" w:pos="1440"/>
        </w:tabs>
        <w:ind w:left="1440" w:hanging="1080"/>
      </w:pPr>
      <w:rPr>
        <w:b/>
      </w:rPr>
    </w:lvl>
    <w:lvl w:ilvl="5">
      <w:start w:val="1"/>
      <w:numFmt w:val="decimal"/>
      <w:lvlText w:val="%1.%2.%3.%4.%5.%6"/>
      <w:lvlJc w:val="left"/>
      <w:pPr>
        <w:tabs>
          <w:tab w:val="num" w:pos="1440"/>
        </w:tabs>
        <w:ind w:left="1440" w:hanging="1080"/>
      </w:pPr>
      <w:rPr>
        <w:b/>
      </w:rPr>
    </w:lvl>
    <w:lvl w:ilvl="6">
      <w:start w:val="1"/>
      <w:numFmt w:val="decimal"/>
      <w:lvlText w:val="%1.%2.%3.%4.%5.%6.%7"/>
      <w:lvlJc w:val="left"/>
      <w:pPr>
        <w:tabs>
          <w:tab w:val="num" w:pos="1800"/>
        </w:tabs>
        <w:ind w:left="1800" w:hanging="1440"/>
      </w:pPr>
      <w:rPr>
        <w:b/>
      </w:rPr>
    </w:lvl>
    <w:lvl w:ilvl="7">
      <w:start w:val="1"/>
      <w:numFmt w:val="decimal"/>
      <w:lvlText w:val="%1.%2.%3.%4.%5.%6.%7.%8"/>
      <w:lvlJc w:val="left"/>
      <w:pPr>
        <w:tabs>
          <w:tab w:val="num" w:pos="1800"/>
        </w:tabs>
        <w:ind w:left="1800" w:hanging="1440"/>
      </w:pPr>
      <w:rPr>
        <w:b/>
      </w:rPr>
    </w:lvl>
    <w:lvl w:ilvl="8">
      <w:start w:val="1"/>
      <w:numFmt w:val="decimal"/>
      <w:lvlText w:val="%1.%2.%3.%4.%5.%6.%7.%8.%9"/>
      <w:lvlJc w:val="left"/>
      <w:pPr>
        <w:tabs>
          <w:tab w:val="num" w:pos="2160"/>
        </w:tabs>
        <w:ind w:left="2160" w:hanging="1800"/>
      </w:pPr>
      <w:rPr>
        <w:b/>
      </w:rPr>
    </w:lvl>
  </w:abstractNum>
  <w:abstractNum w:abstractNumId="6" w15:restartNumberingAfterBreak="0">
    <w:nsid w:val="00000007"/>
    <w:multiLevelType w:val="multilevel"/>
    <w:tmpl w:val="00000007"/>
    <w:name w:val="WW8Num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7" w15:restartNumberingAfterBreak="0">
    <w:nsid w:val="00000008"/>
    <w:multiLevelType w:val="singleLevel"/>
    <w:tmpl w:val="00000008"/>
    <w:name w:val="WW8Num19"/>
    <w:lvl w:ilvl="0">
      <w:start w:val="1"/>
      <w:numFmt w:val="bullet"/>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20"/>
    <w:lvl w:ilvl="0">
      <w:start w:val="1"/>
      <w:numFmt w:val="bullet"/>
      <w:lvlText w:val=""/>
      <w:lvlJc w:val="left"/>
      <w:pPr>
        <w:tabs>
          <w:tab w:val="num" w:pos="2880"/>
        </w:tabs>
        <w:ind w:left="2880" w:hanging="360"/>
      </w:pPr>
      <w:rPr>
        <w:rFonts w:ascii="Symbol" w:hAnsi="Symbol" w:cs="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cs="Symbol"/>
      </w:rPr>
    </w:lvl>
  </w:abstractNum>
  <w:abstractNum w:abstractNumId="10" w15:restartNumberingAfterBreak="0">
    <w:nsid w:val="0000000B"/>
    <w:multiLevelType w:val="singleLevel"/>
    <w:tmpl w:val="0000000B"/>
    <w:name w:val="WW8Num22"/>
    <w:lvl w:ilvl="0">
      <w:start w:val="1"/>
      <w:numFmt w:val="bullet"/>
      <w:lvlText w:val=""/>
      <w:lvlJc w:val="left"/>
      <w:pPr>
        <w:tabs>
          <w:tab w:val="num" w:pos="1440"/>
        </w:tabs>
        <w:ind w:left="1440" w:hanging="360"/>
      </w:pPr>
      <w:rPr>
        <w:rFonts w:ascii="Symbol" w:hAnsi="Symbol" w:cs="Symbol"/>
      </w:rPr>
    </w:lvl>
  </w:abstractNum>
  <w:abstractNum w:abstractNumId="11" w15:restartNumberingAfterBreak="0">
    <w:nsid w:val="02F22E05"/>
    <w:multiLevelType w:val="hybridMultilevel"/>
    <w:tmpl w:val="881A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557035"/>
    <w:multiLevelType w:val="hybridMultilevel"/>
    <w:tmpl w:val="BC56B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8FC5D75"/>
    <w:multiLevelType w:val="multilevel"/>
    <w:tmpl w:val="3974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4032F"/>
    <w:multiLevelType w:val="hybridMultilevel"/>
    <w:tmpl w:val="AA308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24486B"/>
    <w:multiLevelType w:val="hybridMultilevel"/>
    <w:tmpl w:val="6AF46C24"/>
    <w:lvl w:ilvl="0" w:tplc="17FA1E96">
      <w:start w:val="1"/>
      <w:numFmt w:val="decimal"/>
      <w:lvlText w:val="%1."/>
      <w:lvlJc w:val="lef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EC605F"/>
    <w:multiLevelType w:val="hybridMultilevel"/>
    <w:tmpl w:val="DE6677D6"/>
    <w:lvl w:ilvl="0" w:tplc="35EE7176">
      <w:start w:val="1"/>
      <w:numFmt w:val="lowerRoman"/>
      <w:lvlText w:val="(%1)"/>
      <w:lvlJc w:val="left"/>
      <w:pPr>
        <w:ind w:left="720" w:hanging="360"/>
      </w:pPr>
      <w:rPr>
        <w:rFonts w:hint="default"/>
      </w:rPr>
    </w:lvl>
    <w:lvl w:ilvl="1" w:tplc="AADE9FD8">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126168"/>
    <w:multiLevelType w:val="hybridMultilevel"/>
    <w:tmpl w:val="7940EB8E"/>
    <w:lvl w:ilvl="0" w:tplc="B37A01B2">
      <w:start w:val="1"/>
      <w:numFmt w:val="decimal"/>
      <w:lvlText w:val="%1."/>
      <w:lvlJc w:val="left"/>
      <w:pPr>
        <w:ind w:left="720" w:hanging="360"/>
      </w:pPr>
      <w:rPr>
        <w:rFonts w:hint="default"/>
        <w:b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066DA0"/>
    <w:multiLevelType w:val="hybridMultilevel"/>
    <w:tmpl w:val="3104EFD2"/>
    <w:lvl w:ilvl="0" w:tplc="4FE805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3E48C5"/>
    <w:multiLevelType w:val="hybridMultilevel"/>
    <w:tmpl w:val="C41860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332CA5"/>
    <w:multiLevelType w:val="hybridMultilevel"/>
    <w:tmpl w:val="92A686CC"/>
    <w:lvl w:ilvl="0" w:tplc="512A077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9B616F"/>
    <w:multiLevelType w:val="multilevel"/>
    <w:tmpl w:val="3BF0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71A6F"/>
    <w:multiLevelType w:val="hybridMultilevel"/>
    <w:tmpl w:val="B718839E"/>
    <w:lvl w:ilvl="0" w:tplc="35EE7176">
      <w:start w:val="1"/>
      <w:numFmt w:val="lowerRoman"/>
      <w:lvlText w:val="(%1)"/>
      <w:lvlJc w:val="left"/>
      <w:pPr>
        <w:ind w:left="720" w:hanging="360"/>
      </w:pPr>
      <w:rPr>
        <w:rFonts w:hint="default"/>
      </w:rPr>
    </w:lvl>
    <w:lvl w:ilvl="1" w:tplc="35EE7176">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593C69"/>
    <w:multiLevelType w:val="hybridMultilevel"/>
    <w:tmpl w:val="8050E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4174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E807685"/>
    <w:multiLevelType w:val="hybridMultilevel"/>
    <w:tmpl w:val="21F2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AE0533"/>
    <w:multiLevelType w:val="hybridMultilevel"/>
    <w:tmpl w:val="30129A72"/>
    <w:lvl w:ilvl="0" w:tplc="35EE7176">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4A666A5"/>
    <w:multiLevelType w:val="hybridMultilevel"/>
    <w:tmpl w:val="05340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295AC9"/>
    <w:multiLevelType w:val="hybridMultilevel"/>
    <w:tmpl w:val="29C6F3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8B46A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B7763CE"/>
    <w:multiLevelType w:val="hybridMultilevel"/>
    <w:tmpl w:val="2996D760"/>
    <w:lvl w:ilvl="0" w:tplc="35EE71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FD6635"/>
    <w:multiLevelType w:val="hybridMultilevel"/>
    <w:tmpl w:val="C0FC3274"/>
    <w:lvl w:ilvl="0" w:tplc="60AABC0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AC3543"/>
    <w:multiLevelType w:val="multilevel"/>
    <w:tmpl w:val="B5FC0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9A54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441F31"/>
    <w:multiLevelType w:val="hybridMultilevel"/>
    <w:tmpl w:val="B900DAB4"/>
    <w:lvl w:ilvl="0" w:tplc="B116358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A4F4AC3"/>
    <w:multiLevelType w:val="hybridMultilevel"/>
    <w:tmpl w:val="D3D4F8C0"/>
    <w:lvl w:ilvl="0" w:tplc="4FE805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7B3679"/>
    <w:multiLevelType w:val="multilevel"/>
    <w:tmpl w:val="ED94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6F3D79"/>
    <w:multiLevelType w:val="multilevel"/>
    <w:tmpl w:val="F674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A4536"/>
    <w:multiLevelType w:val="hybridMultilevel"/>
    <w:tmpl w:val="CB7AB7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8A4CAF"/>
    <w:multiLevelType w:val="hybridMultilevel"/>
    <w:tmpl w:val="26A4D74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7A6CA2"/>
    <w:multiLevelType w:val="hybridMultilevel"/>
    <w:tmpl w:val="032E5A4A"/>
    <w:lvl w:ilvl="0" w:tplc="0FA82488">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3"/>
  </w:num>
  <w:num w:numId="3">
    <w:abstractNumId w:val="24"/>
  </w:num>
  <w:num w:numId="4">
    <w:abstractNumId w:val="29"/>
  </w:num>
  <w:num w:numId="5">
    <w:abstractNumId w:val="12"/>
  </w:num>
  <w:num w:numId="6">
    <w:abstractNumId w:val="11"/>
  </w:num>
  <w:num w:numId="7">
    <w:abstractNumId w:val="32"/>
  </w:num>
  <w:num w:numId="8">
    <w:abstractNumId w:val="13"/>
  </w:num>
  <w:num w:numId="9">
    <w:abstractNumId w:val="21"/>
  </w:num>
  <w:num w:numId="10">
    <w:abstractNumId w:val="37"/>
  </w:num>
  <w:num w:numId="11">
    <w:abstractNumId w:val="15"/>
  </w:num>
  <w:num w:numId="12">
    <w:abstractNumId w:val="14"/>
  </w:num>
  <w:num w:numId="13">
    <w:abstractNumId w:val="25"/>
  </w:num>
  <w:num w:numId="14">
    <w:abstractNumId w:val="40"/>
  </w:num>
  <w:num w:numId="15">
    <w:abstractNumId w:val="30"/>
  </w:num>
  <w:num w:numId="16">
    <w:abstractNumId w:val="20"/>
  </w:num>
  <w:num w:numId="17">
    <w:abstractNumId w:val="22"/>
  </w:num>
  <w:num w:numId="18">
    <w:abstractNumId w:val="35"/>
  </w:num>
  <w:num w:numId="19">
    <w:abstractNumId w:val="26"/>
  </w:num>
  <w:num w:numId="20">
    <w:abstractNumId w:val="31"/>
  </w:num>
  <w:num w:numId="21">
    <w:abstractNumId w:val="18"/>
  </w:num>
  <w:num w:numId="22">
    <w:abstractNumId w:val="34"/>
  </w:num>
  <w:num w:numId="23">
    <w:abstractNumId w:val="16"/>
  </w:num>
  <w:num w:numId="24">
    <w:abstractNumId w:val="23"/>
  </w:num>
  <w:num w:numId="25">
    <w:abstractNumId w:val="39"/>
  </w:num>
  <w:num w:numId="26">
    <w:abstractNumId w:val="19"/>
  </w:num>
  <w:num w:numId="27">
    <w:abstractNumId w:val="28"/>
  </w:num>
  <w:num w:numId="28">
    <w:abstractNumId w:val="38"/>
  </w:num>
  <w:num w:numId="29">
    <w:abstractNumId w:val="27"/>
  </w:num>
  <w:num w:numId="30">
    <w:abstractNumId w:val="36"/>
  </w:num>
  <w:num w:numId="31">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20"/>
    <w:rsid w:val="000028FA"/>
    <w:rsid w:val="00007DCC"/>
    <w:rsid w:val="0001023F"/>
    <w:rsid w:val="0001260D"/>
    <w:rsid w:val="00027D2C"/>
    <w:rsid w:val="00031C6D"/>
    <w:rsid w:val="00034B6E"/>
    <w:rsid w:val="00036DD2"/>
    <w:rsid w:val="00043DC4"/>
    <w:rsid w:val="000473D5"/>
    <w:rsid w:val="000545F3"/>
    <w:rsid w:val="000567BE"/>
    <w:rsid w:val="000577AF"/>
    <w:rsid w:val="000762F0"/>
    <w:rsid w:val="000832BF"/>
    <w:rsid w:val="00083B5C"/>
    <w:rsid w:val="00084B8C"/>
    <w:rsid w:val="000908C0"/>
    <w:rsid w:val="00091AAB"/>
    <w:rsid w:val="00094B84"/>
    <w:rsid w:val="000A4B27"/>
    <w:rsid w:val="000A4D82"/>
    <w:rsid w:val="000A753D"/>
    <w:rsid w:val="000B279C"/>
    <w:rsid w:val="000C2ADB"/>
    <w:rsid w:val="000C5160"/>
    <w:rsid w:val="000E19AC"/>
    <w:rsid w:val="000E5CEA"/>
    <w:rsid w:val="000E6F83"/>
    <w:rsid w:val="00111FF6"/>
    <w:rsid w:val="00115E97"/>
    <w:rsid w:val="0011717B"/>
    <w:rsid w:val="00135C1E"/>
    <w:rsid w:val="00137B32"/>
    <w:rsid w:val="00145FC1"/>
    <w:rsid w:val="00154A78"/>
    <w:rsid w:val="001560C2"/>
    <w:rsid w:val="00160961"/>
    <w:rsid w:val="001749E2"/>
    <w:rsid w:val="001A5893"/>
    <w:rsid w:val="001B12C1"/>
    <w:rsid w:val="001B275E"/>
    <w:rsid w:val="001B2D77"/>
    <w:rsid w:val="001D3F8E"/>
    <w:rsid w:val="001D7269"/>
    <w:rsid w:val="001E285B"/>
    <w:rsid w:val="001E493C"/>
    <w:rsid w:val="001F7253"/>
    <w:rsid w:val="002056A8"/>
    <w:rsid w:val="002125C2"/>
    <w:rsid w:val="00223992"/>
    <w:rsid w:val="00224AA5"/>
    <w:rsid w:val="00234B30"/>
    <w:rsid w:val="002449A4"/>
    <w:rsid w:val="00265783"/>
    <w:rsid w:val="00271D40"/>
    <w:rsid w:val="00291165"/>
    <w:rsid w:val="002B0426"/>
    <w:rsid w:val="002B2BCD"/>
    <w:rsid w:val="002C6E1C"/>
    <w:rsid w:val="002E1D5D"/>
    <w:rsid w:val="002E5A2F"/>
    <w:rsid w:val="002F14D6"/>
    <w:rsid w:val="00301677"/>
    <w:rsid w:val="00307B90"/>
    <w:rsid w:val="00312C07"/>
    <w:rsid w:val="00323F6F"/>
    <w:rsid w:val="00325C65"/>
    <w:rsid w:val="00333065"/>
    <w:rsid w:val="0033570F"/>
    <w:rsid w:val="003413B0"/>
    <w:rsid w:val="00343BB3"/>
    <w:rsid w:val="003443DB"/>
    <w:rsid w:val="00352387"/>
    <w:rsid w:val="00362EEB"/>
    <w:rsid w:val="003649F5"/>
    <w:rsid w:val="00372D8A"/>
    <w:rsid w:val="00387C59"/>
    <w:rsid w:val="00392DBC"/>
    <w:rsid w:val="00394724"/>
    <w:rsid w:val="00395307"/>
    <w:rsid w:val="003A28C6"/>
    <w:rsid w:val="003A49A0"/>
    <w:rsid w:val="003A4E13"/>
    <w:rsid w:val="003C6709"/>
    <w:rsid w:val="003D211C"/>
    <w:rsid w:val="003D4229"/>
    <w:rsid w:val="003D5FED"/>
    <w:rsid w:val="003D6E80"/>
    <w:rsid w:val="003D7C36"/>
    <w:rsid w:val="003E63E2"/>
    <w:rsid w:val="003E7B0D"/>
    <w:rsid w:val="004005D3"/>
    <w:rsid w:val="0040120E"/>
    <w:rsid w:val="00403917"/>
    <w:rsid w:val="0040487E"/>
    <w:rsid w:val="00410561"/>
    <w:rsid w:val="00410856"/>
    <w:rsid w:val="00424C0A"/>
    <w:rsid w:val="00433F71"/>
    <w:rsid w:val="00450D93"/>
    <w:rsid w:val="00465DF7"/>
    <w:rsid w:val="00472105"/>
    <w:rsid w:val="00476C0D"/>
    <w:rsid w:val="00480DF8"/>
    <w:rsid w:val="004950CF"/>
    <w:rsid w:val="00496F97"/>
    <w:rsid w:val="00497375"/>
    <w:rsid w:val="004A7664"/>
    <w:rsid w:val="004B1AA5"/>
    <w:rsid w:val="004B1C47"/>
    <w:rsid w:val="004D0B92"/>
    <w:rsid w:val="004D7FB4"/>
    <w:rsid w:val="004E0B03"/>
    <w:rsid w:val="004E0E67"/>
    <w:rsid w:val="004E1287"/>
    <w:rsid w:val="004E1C41"/>
    <w:rsid w:val="004E2931"/>
    <w:rsid w:val="004F7546"/>
    <w:rsid w:val="004F7987"/>
    <w:rsid w:val="005144E3"/>
    <w:rsid w:val="00514CDF"/>
    <w:rsid w:val="00521713"/>
    <w:rsid w:val="00524D83"/>
    <w:rsid w:val="00534177"/>
    <w:rsid w:val="0054080F"/>
    <w:rsid w:val="005432F7"/>
    <w:rsid w:val="00544FC3"/>
    <w:rsid w:val="00554B20"/>
    <w:rsid w:val="00562085"/>
    <w:rsid w:val="00576C4A"/>
    <w:rsid w:val="0058322D"/>
    <w:rsid w:val="00590299"/>
    <w:rsid w:val="00594464"/>
    <w:rsid w:val="00594601"/>
    <w:rsid w:val="005A70C8"/>
    <w:rsid w:val="005B6D15"/>
    <w:rsid w:val="005C0035"/>
    <w:rsid w:val="005D3EEA"/>
    <w:rsid w:val="005E0480"/>
    <w:rsid w:val="005E05AD"/>
    <w:rsid w:val="005F15D9"/>
    <w:rsid w:val="005F173C"/>
    <w:rsid w:val="005F2D8C"/>
    <w:rsid w:val="005F4CA6"/>
    <w:rsid w:val="005F7451"/>
    <w:rsid w:val="00627F4E"/>
    <w:rsid w:val="00640F0C"/>
    <w:rsid w:val="006419D6"/>
    <w:rsid w:val="00652FB9"/>
    <w:rsid w:val="00685501"/>
    <w:rsid w:val="0069213E"/>
    <w:rsid w:val="00693D96"/>
    <w:rsid w:val="006A6E0F"/>
    <w:rsid w:val="006B49E3"/>
    <w:rsid w:val="006B761F"/>
    <w:rsid w:val="006D4706"/>
    <w:rsid w:val="006E029F"/>
    <w:rsid w:val="006E31FA"/>
    <w:rsid w:val="006E49CE"/>
    <w:rsid w:val="006F6E9F"/>
    <w:rsid w:val="00700E9A"/>
    <w:rsid w:val="007061AE"/>
    <w:rsid w:val="0070664C"/>
    <w:rsid w:val="00712FC9"/>
    <w:rsid w:val="00732B8E"/>
    <w:rsid w:val="00741F1B"/>
    <w:rsid w:val="007454AB"/>
    <w:rsid w:val="00752972"/>
    <w:rsid w:val="00767280"/>
    <w:rsid w:val="007834B6"/>
    <w:rsid w:val="007852E6"/>
    <w:rsid w:val="00791ED4"/>
    <w:rsid w:val="007A142F"/>
    <w:rsid w:val="007B7E5F"/>
    <w:rsid w:val="007E110B"/>
    <w:rsid w:val="007E4E21"/>
    <w:rsid w:val="00801477"/>
    <w:rsid w:val="008026C0"/>
    <w:rsid w:val="00813DDB"/>
    <w:rsid w:val="0082590B"/>
    <w:rsid w:val="00832AF9"/>
    <w:rsid w:val="00833D57"/>
    <w:rsid w:val="008352D9"/>
    <w:rsid w:val="008361DB"/>
    <w:rsid w:val="00856264"/>
    <w:rsid w:val="00862CEF"/>
    <w:rsid w:val="00865440"/>
    <w:rsid w:val="008778B8"/>
    <w:rsid w:val="00881F75"/>
    <w:rsid w:val="00890174"/>
    <w:rsid w:val="008A2C72"/>
    <w:rsid w:val="008B1501"/>
    <w:rsid w:val="008B6C72"/>
    <w:rsid w:val="008C7DE0"/>
    <w:rsid w:val="00901BF9"/>
    <w:rsid w:val="00906C3E"/>
    <w:rsid w:val="00910754"/>
    <w:rsid w:val="009218FB"/>
    <w:rsid w:val="009378BB"/>
    <w:rsid w:val="00937EBE"/>
    <w:rsid w:val="0094180E"/>
    <w:rsid w:val="00950EE0"/>
    <w:rsid w:val="00957442"/>
    <w:rsid w:val="009605F8"/>
    <w:rsid w:val="00962931"/>
    <w:rsid w:val="00965A56"/>
    <w:rsid w:val="00984973"/>
    <w:rsid w:val="009B2C61"/>
    <w:rsid w:val="009C5BE5"/>
    <w:rsid w:val="009C6BF9"/>
    <w:rsid w:val="009E5176"/>
    <w:rsid w:val="009F079E"/>
    <w:rsid w:val="009F2C6D"/>
    <w:rsid w:val="00A140DE"/>
    <w:rsid w:val="00A16482"/>
    <w:rsid w:val="00A27A00"/>
    <w:rsid w:val="00A37AD5"/>
    <w:rsid w:val="00A42980"/>
    <w:rsid w:val="00A71F20"/>
    <w:rsid w:val="00A741C5"/>
    <w:rsid w:val="00AA38CF"/>
    <w:rsid w:val="00AA67D1"/>
    <w:rsid w:val="00AC0082"/>
    <w:rsid w:val="00AC6037"/>
    <w:rsid w:val="00AC61BE"/>
    <w:rsid w:val="00AC75BB"/>
    <w:rsid w:val="00AC7915"/>
    <w:rsid w:val="00AD5FBE"/>
    <w:rsid w:val="00AF05EE"/>
    <w:rsid w:val="00AF789D"/>
    <w:rsid w:val="00B047ED"/>
    <w:rsid w:val="00B168AB"/>
    <w:rsid w:val="00B336D8"/>
    <w:rsid w:val="00B33F1D"/>
    <w:rsid w:val="00B500C4"/>
    <w:rsid w:val="00B563F1"/>
    <w:rsid w:val="00B66831"/>
    <w:rsid w:val="00B70C43"/>
    <w:rsid w:val="00B80612"/>
    <w:rsid w:val="00B8691D"/>
    <w:rsid w:val="00B96F8E"/>
    <w:rsid w:val="00BA7E28"/>
    <w:rsid w:val="00BB4FFE"/>
    <w:rsid w:val="00BB704A"/>
    <w:rsid w:val="00BC0680"/>
    <w:rsid w:val="00BE03C6"/>
    <w:rsid w:val="00BE7DF1"/>
    <w:rsid w:val="00BF2E11"/>
    <w:rsid w:val="00C143B1"/>
    <w:rsid w:val="00C26004"/>
    <w:rsid w:val="00C27D86"/>
    <w:rsid w:val="00C34327"/>
    <w:rsid w:val="00C40023"/>
    <w:rsid w:val="00C45906"/>
    <w:rsid w:val="00C50478"/>
    <w:rsid w:val="00C56A97"/>
    <w:rsid w:val="00C571B7"/>
    <w:rsid w:val="00C64E65"/>
    <w:rsid w:val="00C700E8"/>
    <w:rsid w:val="00C74652"/>
    <w:rsid w:val="00C866B6"/>
    <w:rsid w:val="00CA1589"/>
    <w:rsid w:val="00CD5F5A"/>
    <w:rsid w:val="00D00496"/>
    <w:rsid w:val="00D00DF5"/>
    <w:rsid w:val="00D07E03"/>
    <w:rsid w:val="00D1322E"/>
    <w:rsid w:val="00D21340"/>
    <w:rsid w:val="00D36434"/>
    <w:rsid w:val="00D57181"/>
    <w:rsid w:val="00D6047D"/>
    <w:rsid w:val="00D62C8C"/>
    <w:rsid w:val="00D739A5"/>
    <w:rsid w:val="00D81CF7"/>
    <w:rsid w:val="00D821D2"/>
    <w:rsid w:val="00D92FAE"/>
    <w:rsid w:val="00DA1D50"/>
    <w:rsid w:val="00DB3419"/>
    <w:rsid w:val="00DC211F"/>
    <w:rsid w:val="00DE08B8"/>
    <w:rsid w:val="00DE49E8"/>
    <w:rsid w:val="00DE5A0A"/>
    <w:rsid w:val="00DF43A8"/>
    <w:rsid w:val="00E01632"/>
    <w:rsid w:val="00E033DB"/>
    <w:rsid w:val="00E06F1D"/>
    <w:rsid w:val="00E1543A"/>
    <w:rsid w:val="00E222C9"/>
    <w:rsid w:val="00E242EF"/>
    <w:rsid w:val="00E24467"/>
    <w:rsid w:val="00E37F3B"/>
    <w:rsid w:val="00E47A01"/>
    <w:rsid w:val="00E5250D"/>
    <w:rsid w:val="00E75217"/>
    <w:rsid w:val="00E83FD6"/>
    <w:rsid w:val="00E93736"/>
    <w:rsid w:val="00E973F6"/>
    <w:rsid w:val="00EA2145"/>
    <w:rsid w:val="00EA2787"/>
    <w:rsid w:val="00EA3F13"/>
    <w:rsid w:val="00EB1F05"/>
    <w:rsid w:val="00EB703A"/>
    <w:rsid w:val="00EB70F2"/>
    <w:rsid w:val="00EC085D"/>
    <w:rsid w:val="00EC6933"/>
    <w:rsid w:val="00ED6063"/>
    <w:rsid w:val="00F00096"/>
    <w:rsid w:val="00F14B30"/>
    <w:rsid w:val="00F321CF"/>
    <w:rsid w:val="00F34D89"/>
    <w:rsid w:val="00F42487"/>
    <w:rsid w:val="00F461D2"/>
    <w:rsid w:val="00F53CC7"/>
    <w:rsid w:val="00F564D2"/>
    <w:rsid w:val="00F63328"/>
    <w:rsid w:val="00F67ACF"/>
    <w:rsid w:val="00F876D4"/>
    <w:rsid w:val="00FA08AA"/>
    <w:rsid w:val="00FA4D85"/>
    <w:rsid w:val="00FA5AB5"/>
    <w:rsid w:val="00FB44D3"/>
    <w:rsid w:val="00FD687D"/>
    <w:rsid w:val="00FE2D2C"/>
    <w:rsid w:val="00FE48A0"/>
    <w:rsid w:val="00FE69D2"/>
    <w:rsid w:val="00FF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E5F292"/>
  <w15:docId w15:val="{BF92ED30-F84C-4D86-880A-3BB1A1C3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eastAsia="ar-SA"/>
    </w:rPr>
  </w:style>
  <w:style w:type="paragraph" w:styleId="Heading1">
    <w:name w:val="heading 1"/>
    <w:basedOn w:val="Normal"/>
    <w:next w:val="Normal"/>
    <w:link w:val="Heading1Char"/>
    <w:uiPriority w:val="9"/>
    <w:qFormat/>
    <w:rsid w:val="00EC69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9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C693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2E1D5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pPr>
      <w:keepNext/>
      <w:numPr>
        <w:ilvl w:val="4"/>
        <w:numId w:val="1"/>
      </w:numPr>
      <w:jc w:val="center"/>
      <w:outlineLvl w:val="4"/>
    </w:pPr>
    <w:rPr>
      <w:b/>
      <w:sz w:val="36"/>
    </w:rPr>
  </w:style>
  <w:style w:type="paragraph" w:styleId="Heading7">
    <w:name w:val="heading 7"/>
    <w:basedOn w:val="Normal"/>
    <w:next w:val="Normal"/>
    <w:qFormat/>
    <w:pPr>
      <w:keepNext/>
      <w:numPr>
        <w:ilvl w:val="6"/>
        <w:numId w:val="1"/>
      </w:numPr>
      <w:outlineLvl w:val="6"/>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3z1">
    <w:name w:val="WW8Num3z1"/>
    <w:rPr>
      <w:rFonts w:ascii="Times New Roman" w:eastAsia="Times New Roman" w:hAnsi="Times New Roman" w:cs="Times New Roman"/>
    </w:rPr>
  </w:style>
  <w:style w:type="character" w:customStyle="1" w:styleId="WW8Num5z0">
    <w:name w:val="WW8Num5z0"/>
    <w:rPr>
      <w:rFonts w:ascii="Symbol" w:hAnsi="Symbol" w:cs="Symbol"/>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14z0">
    <w:name w:val="WW8Num14z0"/>
    <w:rPr>
      <w:b/>
    </w:rPr>
  </w:style>
  <w:style w:type="character" w:customStyle="1" w:styleId="WW8Num17z0">
    <w:name w:val="WW8Num17z0"/>
    <w:rPr>
      <w:rFonts w:ascii="Symbol" w:hAnsi="Symbol" w:cs="Symbol"/>
    </w:rPr>
  </w:style>
  <w:style w:type="character" w:customStyle="1" w:styleId="WW8Num17z1">
    <w:name w:val="WW8Num17z1"/>
    <w:rPr>
      <w:rFonts w:ascii="Times New Roman" w:eastAsia="Times New Roman" w:hAnsi="Times New Roman" w:cs="Times New Roman"/>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styleId="Emphasis">
    <w:name w:val="Emphasis"/>
    <w:basedOn w:val="DefaultParagraphFont"/>
    <w:uiPriority w:val="20"/>
    <w:qFormat/>
    <w:rPr>
      <w:i/>
      <w:iCs/>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NormalWeb">
    <w:name w:val="Normal (Web)"/>
    <w:basedOn w:val="Normal"/>
    <w:uiPriority w:val="99"/>
    <w:pPr>
      <w:spacing w:before="100" w:after="10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4F7546"/>
    <w:pPr>
      <w:tabs>
        <w:tab w:val="center" w:pos="4513"/>
        <w:tab w:val="right" w:pos="9026"/>
      </w:tabs>
    </w:pPr>
  </w:style>
  <w:style w:type="character" w:customStyle="1" w:styleId="HeaderChar">
    <w:name w:val="Header Char"/>
    <w:basedOn w:val="DefaultParagraphFont"/>
    <w:link w:val="Header"/>
    <w:uiPriority w:val="99"/>
    <w:rsid w:val="004F7546"/>
    <w:rPr>
      <w:sz w:val="24"/>
      <w:lang w:eastAsia="ar-SA"/>
    </w:rPr>
  </w:style>
  <w:style w:type="paragraph" w:styleId="Footer">
    <w:name w:val="footer"/>
    <w:basedOn w:val="Normal"/>
    <w:link w:val="FooterChar"/>
    <w:uiPriority w:val="99"/>
    <w:unhideWhenUsed/>
    <w:rsid w:val="004F7546"/>
    <w:pPr>
      <w:tabs>
        <w:tab w:val="center" w:pos="4513"/>
        <w:tab w:val="right" w:pos="9026"/>
      </w:tabs>
    </w:pPr>
  </w:style>
  <w:style w:type="character" w:customStyle="1" w:styleId="FooterChar">
    <w:name w:val="Footer Char"/>
    <w:basedOn w:val="DefaultParagraphFont"/>
    <w:link w:val="Footer"/>
    <w:uiPriority w:val="99"/>
    <w:rsid w:val="004F7546"/>
    <w:rPr>
      <w:sz w:val="24"/>
      <w:lang w:eastAsia="ar-SA"/>
    </w:rPr>
  </w:style>
  <w:style w:type="character" w:customStyle="1" w:styleId="Heading1Char">
    <w:name w:val="Heading 1 Char"/>
    <w:basedOn w:val="DefaultParagraphFont"/>
    <w:link w:val="Heading1"/>
    <w:uiPriority w:val="9"/>
    <w:rsid w:val="00EC6933"/>
    <w:rPr>
      <w:rFonts w:asciiTheme="majorHAnsi" w:eastAsiaTheme="majorEastAsia" w:hAnsiTheme="majorHAnsi" w:cstheme="majorBidi"/>
      <w:color w:val="2E74B5" w:themeColor="accent1" w:themeShade="BF"/>
      <w:sz w:val="32"/>
      <w:szCs w:val="32"/>
      <w:lang w:eastAsia="ar-SA"/>
    </w:rPr>
  </w:style>
  <w:style w:type="character" w:customStyle="1" w:styleId="Heading2Char">
    <w:name w:val="Heading 2 Char"/>
    <w:basedOn w:val="DefaultParagraphFont"/>
    <w:link w:val="Heading2"/>
    <w:uiPriority w:val="9"/>
    <w:rsid w:val="00EC6933"/>
    <w:rPr>
      <w:rFonts w:asciiTheme="majorHAnsi" w:eastAsiaTheme="majorEastAsia" w:hAnsiTheme="majorHAnsi" w:cstheme="majorBidi"/>
      <w:color w:val="2E74B5" w:themeColor="accent1" w:themeShade="BF"/>
      <w:sz w:val="26"/>
      <w:szCs w:val="26"/>
      <w:lang w:eastAsia="ar-SA"/>
    </w:rPr>
  </w:style>
  <w:style w:type="character" w:customStyle="1" w:styleId="Heading3Char">
    <w:name w:val="Heading 3 Char"/>
    <w:basedOn w:val="DefaultParagraphFont"/>
    <w:link w:val="Heading3"/>
    <w:uiPriority w:val="9"/>
    <w:semiHidden/>
    <w:rsid w:val="00EC6933"/>
    <w:rPr>
      <w:rFonts w:asciiTheme="majorHAnsi" w:eastAsiaTheme="majorEastAsia" w:hAnsiTheme="majorHAnsi" w:cstheme="majorBidi"/>
      <w:color w:val="1F4D78" w:themeColor="accent1" w:themeShade="7F"/>
      <w:sz w:val="24"/>
      <w:szCs w:val="24"/>
      <w:lang w:eastAsia="ar-SA"/>
    </w:rPr>
  </w:style>
  <w:style w:type="paragraph" w:styleId="ListParagraph">
    <w:name w:val="List Paragraph"/>
    <w:basedOn w:val="Normal"/>
    <w:uiPriority w:val="34"/>
    <w:qFormat/>
    <w:rsid w:val="00EC6933"/>
    <w:pPr>
      <w:ind w:left="720"/>
      <w:contextualSpacing/>
    </w:pPr>
  </w:style>
  <w:style w:type="character" w:customStyle="1" w:styleId="text">
    <w:name w:val="text"/>
    <w:basedOn w:val="DefaultParagraphFont"/>
    <w:rsid w:val="00DB3419"/>
  </w:style>
  <w:style w:type="paragraph" w:customStyle="1" w:styleId="subpagetext">
    <w:name w:val="subpagetext"/>
    <w:basedOn w:val="Normal"/>
    <w:uiPriority w:val="99"/>
    <w:rsid w:val="00DB3419"/>
    <w:pPr>
      <w:suppressAutoHyphens w:val="0"/>
      <w:spacing w:before="100" w:beforeAutospacing="1" w:after="100" w:afterAutospacing="1"/>
    </w:pPr>
    <w:rPr>
      <w:szCs w:val="24"/>
      <w:lang w:val="en-IN" w:eastAsia="en-IN"/>
    </w:rPr>
  </w:style>
  <w:style w:type="paragraph" w:customStyle="1" w:styleId="subpagehead">
    <w:name w:val="subpagehead"/>
    <w:basedOn w:val="Normal"/>
    <w:uiPriority w:val="99"/>
    <w:rsid w:val="00DB3419"/>
    <w:pPr>
      <w:suppressAutoHyphens w:val="0"/>
      <w:spacing w:before="100" w:beforeAutospacing="1" w:after="100" w:afterAutospacing="1"/>
    </w:pPr>
    <w:rPr>
      <w:szCs w:val="24"/>
      <w:lang w:val="en-IN" w:eastAsia="en-IN"/>
    </w:rPr>
  </w:style>
  <w:style w:type="character" w:styleId="Strong">
    <w:name w:val="Strong"/>
    <w:basedOn w:val="DefaultParagraphFont"/>
    <w:uiPriority w:val="22"/>
    <w:qFormat/>
    <w:rsid w:val="00DB3419"/>
    <w:rPr>
      <w:b/>
      <w:bCs/>
    </w:rPr>
  </w:style>
  <w:style w:type="table" w:customStyle="1" w:styleId="TableGridLight1">
    <w:name w:val="Table Grid Light1"/>
    <w:basedOn w:val="TableNormal"/>
    <w:uiPriority w:val="40"/>
    <w:rsid w:val="00DE08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DE08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49CE"/>
    <w:rPr>
      <w:rFonts w:ascii="Tahoma" w:hAnsi="Tahoma" w:cs="Tahoma"/>
      <w:sz w:val="16"/>
      <w:szCs w:val="16"/>
    </w:rPr>
  </w:style>
  <w:style w:type="character" w:customStyle="1" w:styleId="BalloonTextChar">
    <w:name w:val="Balloon Text Char"/>
    <w:basedOn w:val="DefaultParagraphFont"/>
    <w:link w:val="BalloonText"/>
    <w:uiPriority w:val="99"/>
    <w:semiHidden/>
    <w:rsid w:val="006E49CE"/>
    <w:rPr>
      <w:rFonts w:ascii="Tahoma" w:hAnsi="Tahoma" w:cs="Tahoma"/>
      <w:sz w:val="16"/>
      <w:szCs w:val="16"/>
      <w:lang w:eastAsia="ar-SA"/>
    </w:rPr>
  </w:style>
  <w:style w:type="table" w:styleId="TableGrid">
    <w:name w:val="Table Grid"/>
    <w:basedOn w:val="TableNormal"/>
    <w:uiPriority w:val="59"/>
    <w:rsid w:val="00BE7D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A00"/>
    <w:rPr>
      <w:color w:val="0563C1" w:themeColor="hyperlink"/>
      <w:u w:val="single"/>
    </w:rPr>
  </w:style>
  <w:style w:type="character" w:customStyle="1" w:styleId="Heading4Char">
    <w:name w:val="Heading 4 Char"/>
    <w:basedOn w:val="DefaultParagraphFont"/>
    <w:link w:val="Heading4"/>
    <w:uiPriority w:val="9"/>
    <w:semiHidden/>
    <w:rsid w:val="002E1D5D"/>
    <w:rPr>
      <w:rFonts w:asciiTheme="majorHAnsi" w:eastAsiaTheme="majorEastAsia" w:hAnsiTheme="majorHAnsi" w:cstheme="majorBidi"/>
      <w:i/>
      <w:iCs/>
      <w:color w:val="2E74B5" w:themeColor="accent1" w:themeShade="BF"/>
      <w:sz w:val="24"/>
      <w:lang w:eastAsia="ar-SA"/>
    </w:rPr>
  </w:style>
  <w:style w:type="character" w:styleId="HTMLCode">
    <w:name w:val="HTML Code"/>
    <w:basedOn w:val="DefaultParagraphFont"/>
    <w:uiPriority w:val="99"/>
    <w:semiHidden/>
    <w:unhideWhenUsed/>
    <w:rsid w:val="00540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85702">
      <w:bodyDiv w:val="1"/>
      <w:marLeft w:val="0"/>
      <w:marRight w:val="0"/>
      <w:marTop w:val="0"/>
      <w:marBottom w:val="0"/>
      <w:divBdr>
        <w:top w:val="none" w:sz="0" w:space="0" w:color="auto"/>
        <w:left w:val="none" w:sz="0" w:space="0" w:color="auto"/>
        <w:bottom w:val="none" w:sz="0" w:space="0" w:color="auto"/>
        <w:right w:val="none" w:sz="0" w:space="0" w:color="auto"/>
      </w:divBdr>
    </w:div>
    <w:div w:id="392195151">
      <w:bodyDiv w:val="1"/>
      <w:marLeft w:val="0"/>
      <w:marRight w:val="0"/>
      <w:marTop w:val="0"/>
      <w:marBottom w:val="0"/>
      <w:divBdr>
        <w:top w:val="none" w:sz="0" w:space="0" w:color="auto"/>
        <w:left w:val="none" w:sz="0" w:space="0" w:color="auto"/>
        <w:bottom w:val="none" w:sz="0" w:space="0" w:color="auto"/>
        <w:right w:val="none" w:sz="0" w:space="0" w:color="auto"/>
      </w:divBdr>
      <w:divsChild>
        <w:div w:id="13381776">
          <w:marLeft w:val="547"/>
          <w:marRight w:val="0"/>
          <w:marTop w:val="154"/>
          <w:marBottom w:val="0"/>
          <w:divBdr>
            <w:top w:val="none" w:sz="0" w:space="0" w:color="auto"/>
            <w:left w:val="none" w:sz="0" w:space="0" w:color="auto"/>
            <w:bottom w:val="none" w:sz="0" w:space="0" w:color="auto"/>
            <w:right w:val="none" w:sz="0" w:space="0" w:color="auto"/>
          </w:divBdr>
        </w:div>
      </w:divsChild>
    </w:div>
    <w:div w:id="595596346">
      <w:bodyDiv w:val="1"/>
      <w:marLeft w:val="0"/>
      <w:marRight w:val="0"/>
      <w:marTop w:val="0"/>
      <w:marBottom w:val="0"/>
      <w:divBdr>
        <w:top w:val="none" w:sz="0" w:space="0" w:color="auto"/>
        <w:left w:val="none" w:sz="0" w:space="0" w:color="auto"/>
        <w:bottom w:val="none" w:sz="0" w:space="0" w:color="auto"/>
        <w:right w:val="none" w:sz="0" w:space="0" w:color="auto"/>
      </w:divBdr>
    </w:div>
    <w:div w:id="810245101">
      <w:bodyDiv w:val="1"/>
      <w:marLeft w:val="0"/>
      <w:marRight w:val="0"/>
      <w:marTop w:val="0"/>
      <w:marBottom w:val="0"/>
      <w:divBdr>
        <w:top w:val="none" w:sz="0" w:space="0" w:color="auto"/>
        <w:left w:val="none" w:sz="0" w:space="0" w:color="auto"/>
        <w:bottom w:val="none" w:sz="0" w:space="0" w:color="auto"/>
        <w:right w:val="none" w:sz="0" w:space="0" w:color="auto"/>
      </w:divBdr>
    </w:div>
    <w:div w:id="15248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withc.com/phonebook-management-system-project-in-c/" TargetMode="External"/><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vatpoint.com/java-linkedlis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hyperlink" Target="https://projectnotes.org/it-projects/phonebook-system-in-c-c-with-source-code/"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javatpoint.com/java-arrayli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langfundamentals.blogspot.com/2018/06/phonebook-using-c-program.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codewithc.com/mini-project-in-c-phoneboo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javatpoint.com/java-priorityqueu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BBBEB-102F-4301-9457-0FEEF183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tsscc</dc:creator>
  <cp:lastModifiedBy>Shyam</cp:lastModifiedBy>
  <cp:revision>2</cp:revision>
  <cp:lastPrinted>2016-09-20T08:01:00Z</cp:lastPrinted>
  <dcterms:created xsi:type="dcterms:W3CDTF">2020-06-05T17:04:00Z</dcterms:created>
  <dcterms:modified xsi:type="dcterms:W3CDTF">2020-06-05T17:04:00Z</dcterms:modified>
</cp:coreProperties>
</file>